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2F31" w14:textId="77777777" w:rsidR="00057580" w:rsidRDefault="00FF5A5E">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5E37319" w14:textId="77777777" w:rsidR="00057580" w:rsidRDefault="00FF5A5E">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CBE0BF4" wp14:editId="11DD5E8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51C34924" w14:textId="2504C300" w:rsidR="00057580" w:rsidRDefault="00FA6ECA">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Augmented Reality-based Virtual Tour Guide</w:t>
      </w:r>
    </w:p>
    <w:p w14:paraId="4BD9D9B9" w14:textId="77777777" w:rsidR="00057580" w:rsidRDefault="00FF5A5E">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7480B83C" wp14:editId="0928C96A">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7F825A68" w14:textId="77777777" w:rsidR="00057580" w:rsidRDefault="00FF5A5E">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6D33D92" w14:textId="77777777" w:rsidR="00057580" w:rsidRDefault="00057580">
      <w:pPr>
        <w:spacing w:line="199" w:lineRule="auto"/>
        <w:rPr>
          <w:rFonts w:ascii="Times New Roman" w:eastAsia="Times New Roman" w:hAnsi="Times New Roman" w:cs="Times New Roman"/>
          <w:sz w:val="24"/>
          <w:szCs w:val="24"/>
        </w:rPr>
      </w:pPr>
    </w:p>
    <w:p w14:paraId="30EDD232" w14:textId="77777777" w:rsidR="00057580" w:rsidRDefault="00FF5A5E">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EA59EEF" w14:textId="77777777" w:rsidR="00057580" w:rsidRDefault="00057580">
      <w:pPr>
        <w:spacing w:line="139" w:lineRule="auto"/>
        <w:jc w:val="center"/>
        <w:rPr>
          <w:rFonts w:ascii="Bookman Old Style" w:eastAsia="Bookman Old Style" w:hAnsi="Bookman Old Style" w:cs="Bookman Old Style"/>
          <w:sz w:val="24"/>
          <w:szCs w:val="24"/>
        </w:rPr>
      </w:pPr>
    </w:p>
    <w:p w14:paraId="22CEF757" w14:textId="77777777" w:rsidR="00057580" w:rsidRDefault="00FF5A5E">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8F38723" w14:textId="77777777" w:rsidR="00057580" w:rsidRDefault="00057580">
      <w:pPr>
        <w:spacing w:line="137" w:lineRule="auto"/>
        <w:jc w:val="center"/>
        <w:rPr>
          <w:rFonts w:ascii="Bookman Old Style" w:eastAsia="Bookman Old Style" w:hAnsi="Bookman Old Style" w:cs="Bookman Old Style"/>
          <w:sz w:val="24"/>
          <w:szCs w:val="24"/>
        </w:rPr>
      </w:pPr>
    </w:p>
    <w:p w14:paraId="3194554F" w14:textId="77777777" w:rsidR="00057580" w:rsidRDefault="00FF5A5E">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22997A76" w14:textId="77777777" w:rsidR="00057580" w:rsidRDefault="00057580">
      <w:pPr>
        <w:jc w:val="center"/>
        <w:rPr>
          <w:rFonts w:ascii="Bookman Old Style" w:eastAsia="Bookman Old Style" w:hAnsi="Bookman Old Style" w:cs="Bookman Old Style"/>
          <w:b/>
          <w:color w:val="FF0000"/>
          <w:sz w:val="24"/>
          <w:szCs w:val="24"/>
        </w:rPr>
      </w:pPr>
    </w:p>
    <w:p w14:paraId="74FBD4A2" w14:textId="77777777" w:rsidR="00057580" w:rsidRDefault="00057580">
      <w:pPr>
        <w:jc w:val="center"/>
        <w:rPr>
          <w:rFonts w:ascii="Bookman Old Style" w:eastAsia="Bookman Old Style" w:hAnsi="Bookman Old Style" w:cs="Bookman Old Style"/>
          <w:b/>
          <w:sz w:val="24"/>
          <w:szCs w:val="24"/>
        </w:rPr>
      </w:pPr>
    </w:p>
    <w:p w14:paraId="7C194DE6" w14:textId="77777777" w:rsidR="00057580" w:rsidRDefault="00FF5A5E">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1CE64EA" w14:textId="77777777" w:rsidR="00057580" w:rsidRDefault="00057580">
      <w:pPr>
        <w:spacing w:line="137" w:lineRule="auto"/>
        <w:rPr>
          <w:rFonts w:ascii="Bookman Old Style" w:eastAsia="Bookman Old Style" w:hAnsi="Bookman Old Style" w:cs="Bookman Old Style"/>
          <w:sz w:val="24"/>
          <w:szCs w:val="24"/>
        </w:rPr>
      </w:pPr>
    </w:p>
    <w:p w14:paraId="160268A9" w14:textId="25FB427D" w:rsidR="00057580" w:rsidRDefault="00FA6ECA" w:rsidP="00FA6ECA">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7575D469" w14:textId="74995617" w:rsidR="00057580" w:rsidRDefault="00FA6ECA" w:rsidP="00FA6ECA">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Harshit Dutt Tyagi                                               2018825</w:t>
      </w:r>
    </w:p>
    <w:p w14:paraId="4462C91D" w14:textId="77777777" w:rsidR="00057580" w:rsidRDefault="00057580">
      <w:pPr>
        <w:jc w:val="center"/>
        <w:rPr>
          <w:rFonts w:ascii="Bookman Old Style" w:eastAsia="Bookman Old Style" w:hAnsi="Bookman Old Style" w:cs="Bookman Old Style"/>
          <w:b/>
          <w:sz w:val="24"/>
          <w:szCs w:val="24"/>
        </w:rPr>
      </w:pPr>
    </w:p>
    <w:p w14:paraId="1CCA38E0" w14:textId="77777777" w:rsidR="00057580" w:rsidRDefault="00057580">
      <w:pPr>
        <w:jc w:val="center"/>
        <w:rPr>
          <w:rFonts w:ascii="Bookman Old Style" w:eastAsia="Bookman Old Style" w:hAnsi="Bookman Old Style" w:cs="Bookman Old Style"/>
          <w:b/>
          <w:sz w:val="24"/>
          <w:szCs w:val="24"/>
        </w:rPr>
      </w:pPr>
    </w:p>
    <w:p w14:paraId="14F4ACF7" w14:textId="77777777" w:rsidR="00057580" w:rsidRDefault="00057580">
      <w:pPr>
        <w:jc w:val="center"/>
        <w:rPr>
          <w:rFonts w:ascii="Times New Roman" w:eastAsia="Times New Roman" w:hAnsi="Times New Roman" w:cs="Times New Roman"/>
          <w:b/>
          <w:i/>
          <w:sz w:val="24"/>
          <w:szCs w:val="24"/>
        </w:rPr>
      </w:pPr>
    </w:p>
    <w:p w14:paraId="099C2D11" w14:textId="77777777" w:rsidR="00057580" w:rsidRDefault="00FF5A5E">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47799488" w14:textId="77777777" w:rsidR="00057580" w:rsidRDefault="00057580">
      <w:pPr>
        <w:spacing w:line="34" w:lineRule="auto"/>
        <w:jc w:val="center"/>
        <w:rPr>
          <w:rFonts w:ascii="Times New Roman" w:eastAsia="Times New Roman" w:hAnsi="Times New Roman" w:cs="Times New Roman"/>
          <w:sz w:val="24"/>
          <w:szCs w:val="24"/>
        </w:rPr>
      </w:pPr>
    </w:p>
    <w:p w14:paraId="1E43F775" w14:textId="38AC0A20" w:rsidR="00057580" w:rsidRDefault="00FA6EC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Arnav Kotiyal</w:t>
      </w:r>
    </w:p>
    <w:p w14:paraId="3078F302" w14:textId="0303A682" w:rsidR="00057580" w:rsidRDefault="00D0051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2B0F73B6" w14:textId="77777777" w:rsidR="00057580" w:rsidRDefault="00057580">
      <w:pPr>
        <w:jc w:val="center"/>
        <w:rPr>
          <w:rFonts w:ascii="Times New Roman" w:eastAsia="Times New Roman" w:hAnsi="Times New Roman" w:cs="Times New Roman"/>
          <w:b/>
          <w:sz w:val="24"/>
          <w:szCs w:val="24"/>
        </w:rPr>
      </w:pPr>
    </w:p>
    <w:p w14:paraId="0AD6DABF" w14:textId="77777777" w:rsidR="00057580" w:rsidRDefault="00057580">
      <w:pPr>
        <w:jc w:val="center"/>
        <w:rPr>
          <w:rFonts w:ascii="Times New Roman" w:eastAsia="Times New Roman" w:hAnsi="Times New Roman" w:cs="Times New Roman"/>
          <w:b/>
          <w:sz w:val="24"/>
          <w:szCs w:val="24"/>
        </w:rPr>
      </w:pPr>
    </w:p>
    <w:p w14:paraId="6F928BC1" w14:textId="77777777" w:rsidR="00057580" w:rsidRDefault="00057580">
      <w:pPr>
        <w:jc w:val="center"/>
        <w:rPr>
          <w:rFonts w:ascii="Times New Roman" w:eastAsia="Times New Roman" w:hAnsi="Times New Roman" w:cs="Times New Roman"/>
          <w:b/>
          <w:sz w:val="24"/>
          <w:szCs w:val="24"/>
        </w:rPr>
      </w:pPr>
    </w:p>
    <w:p w14:paraId="6408580F" w14:textId="77777777" w:rsidR="00057580" w:rsidRDefault="00FF5A5E">
      <w:pPr>
        <w:jc w:val="center"/>
        <w:rPr>
          <w:rFonts w:ascii="Times New Roman" w:eastAsia="Times New Roman" w:hAnsi="Times New Roman" w:cs="Times New Roman"/>
          <w:b/>
          <w:sz w:val="24"/>
          <w:szCs w:val="24"/>
        </w:rPr>
      </w:pPr>
      <w:r>
        <w:rPr>
          <w:noProof/>
        </w:rPr>
        <w:drawing>
          <wp:inline distT="0" distB="0" distL="0" distR="0" wp14:anchorId="7CC3A578" wp14:editId="78AFF51C">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2F27157C" w14:textId="77777777" w:rsidR="00057580" w:rsidRDefault="00057580">
      <w:pPr>
        <w:jc w:val="center"/>
        <w:rPr>
          <w:rFonts w:ascii="Times New Roman" w:eastAsia="Times New Roman" w:hAnsi="Times New Roman" w:cs="Times New Roman"/>
          <w:b/>
          <w:sz w:val="24"/>
          <w:szCs w:val="24"/>
        </w:rPr>
      </w:pPr>
    </w:p>
    <w:p w14:paraId="09700E51" w14:textId="77777777" w:rsidR="00057580" w:rsidRDefault="00057580">
      <w:pPr>
        <w:jc w:val="center"/>
        <w:rPr>
          <w:rFonts w:ascii="Times New Roman" w:eastAsia="Times New Roman" w:hAnsi="Times New Roman" w:cs="Times New Roman"/>
          <w:b/>
          <w:sz w:val="24"/>
          <w:szCs w:val="24"/>
        </w:rPr>
      </w:pPr>
    </w:p>
    <w:p w14:paraId="2AE1EBDB" w14:textId="77777777" w:rsidR="00057580" w:rsidRDefault="00FF5A5E">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821ED67" w14:textId="77777777" w:rsidR="00057580" w:rsidRDefault="00FF5A5E">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89D4EC8" w14:textId="77777777" w:rsidR="00057580" w:rsidRDefault="00FF5A5E">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15E3F147" w14:textId="77777777" w:rsidR="00057580" w:rsidRDefault="00FF5A5E">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64ABE11F" w14:textId="77777777" w:rsidR="00057580" w:rsidRDefault="00057580">
      <w:pPr>
        <w:jc w:val="center"/>
        <w:rPr>
          <w:rFonts w:ascii="Bookman Old Style" w:eastAsia="Bookman Old Style" w:hAnsi="Bookman Old Style" w:cs="Bookman Old Style"/>
          <w:b/>
          <w:sz w:val="32"/>
          <w:szCs w:val="32"/>
        </w:rPr>
      </w:pPr>
    </w:p>
    <w:p w14:paraId="30E8422C" w14:textId="77777777" w:rsidR="00057580" w:rsidRDefault="00057580">
      <w:pPr>
        <w:jc w:val="center"/>
        <w:rPr>
          <w:rFonts w:ascii="Bookman Old Style" w:eastAsia="Bookman Old Style" w:hAnsi="Bookman Old Style" w:cs="Bookman Old Style"/>
          <w:b/>
          <w:sz w:val="32"/>
          <w:szCs w:val="32"/>
        </w:rPr>
      </w:pPr>
    </w:p>
    <w:p w14:paraId="593F58A4" w14:textId="77777777" w:rsidR="00057580" w:rsidRDefault="00057580">
      <w:pPr>
        <w:jc w:val="center"/>
        <w:rPr>
          <w:rFonts w:ascii="Bookman Old Style" w:eastAsia="Bookman Old Style" w:hAnsi="Bookman Old Style" w:cs="Bookman Old Style"/>
          <w:b/>
          <w:sz w:val="32"/>
          <w:szCs w:val="32"/>
        </w:rPr>
      </w:pPr>
    </w:p>
    <w:p w14:paraId="6E38706E" w14:textId="77777777" w:rsidR="00057580" w:rsidRDefault="00FF5A5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15B3194" wp14:editId="7289BEB9">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7568711" w14:textId="77777777" w:rsidR="00057580" w:rsidRDefault="00057580">
                            <w:pPr>
                              <w:textDirection w:val="btLr"/>
                            </w:pPr>
                          </w:p>
                        </w:txbxContent>
                      </wps:txbx>
                      <wps:bodyPr spcFirstLastPara="1" wrap="square" lIns="91425" tIns="91425" rIns="91425" bIns="91425" anchor="ctr" anchorCtr="0">
                        <a:noAutofit/>
                      </wps:bodyPr>
                    </wps:wsp>
                  </a:graphicData>
                </a:graphic>
              </wp:inline>
            </w:drawing>
          </mc:Choice>
          <mc:Fallback>
            <w:pict>
              <v:rect w14:anchorId="115B3194"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7568711" w14:textId="77777777" w:rsidR="00057580" w:rsidRDefault="00057580">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966B5BF" wp14:editId="645721A6">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063E1889" w14:textId="77777777" w:rsidR="00057580" w:rsidRDefault="00FF5A5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73FFAE4" w14:textId="77777777" w:rsidR="00057580" w:rsidRDefault="00FF5A5E">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0C88BC5F" w14:textId="77777777" w:rsidR="00057580" w:rsidRDefault="00057580">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4AF3D2F" w14:textId="77777777" w:rsidR="00057580" w:rsidRDefault="00057580">
      <w:pPr>
        <w:pBdr>
          <w:top w:val="nil"/>
          <w:left w:val="nil"/>
          <w:bottom w:val="nil"/>
          <w:right w:val="nil"/>
          <w:between w:val="nil"/>
        </w:pBdr>
        <w:jc w:val="both"/>
        <w:rPr>
          <w:rFonts w:ascii="Times New Roman" w:eastAsia="Times New Roman" w:hAnsi="Times New Roman" w:cs="Times New Roman"/>
          <w:color w:val="000000"/>
          <w:sz w:val="24"/>
          <w:szCs w:val="24"/>
        </w:rPr>
      </w:pPr>
    </w:p>
    <w:p w14:paraId="01CB2884" w14:textId="4DDDBFA1" w:rsidR="00057580" w:rsidRDefault="00FF5A5E">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B0742E">
        <w:rPr>
          <w:rFonts w:ascii="Times New Roman" w:eastAsia="Times New Roman" w:hAnsi="Times New Roman" w:cs="Times New Roman"/>
          <w:b/>
          <w:sz w:val="24"/>
          <w:szCs w:val="24"/>
        </w:rPr>
        <w:t>Augmented Reality-based Virtual Tour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w:t>
      </w:r>
      <w:r w:rsidR="00B0742E">
        <w:rPr>
          <w:rFonts w:ascii="Times New Roman" w:eastAsia="Times New Roman" w:hAnsi="Times New Roman" w:cs="Times New Roman"/>
          <w:b/>
          <w:sz w:val="24"/>
          <w:szCs w:val="24"/>
        </w:rPr>
        <w:t>r. Arnav Kotiyal</w:t>
      </w:r>
      <w:r>
        <w:rPr>
          <w:rFonts w:ascii="Times New Roman" w:eastAsia="Times New Roman" w:hAnsi="Times New Roman" w:cs="Times New Roman"/>
          <w:b/>
          <w:sz w:val="24"/>
          <w:szCs w:val="24"/>
        </w:rPr>
        <w:t xml:space="preserve">, </w:t>
      </w:r>
      <w:r w:rsidR="00B0742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69DE0DEB" w14:textId="77777777" w:rsidR="00057580" w:rsidRDefault="00057580">
      <w:pPr>
        <w:spacing w:line="360" w:lineRule="auto"/>
        <w:jc w:val="both"/>
        <w:rPr>
          <w:rFonts w:ascii="Times New Roman" w:eastAsia="Times New Roman" w:hAnsi="Times New Roman" w:cs="Times New Roman"/>
          <w:sz w:val="24"/>
          <w:szCs w:val="24"/>
        </w:rPr>
      </w:pPr>
    </w:p>
    <w:p w14:paraId="06C8D289" w14:textId="77777777" w:rsidR="00057580" w:rsidRDefault="00FF5A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14173EF" w14:textId="77777777" w:rsidR="00057580" w:rsidRDefault="00057580">
      <w:pPr>
        <w:spacing w:line="360" w:lineRule="auto"/>
        <w:ind w:left="720" w:firstLine="720"/>
        <w:jc w:val="both"/>
        <w:rPr>
          <w:rFonts w:ascii="Times New Roman" w:eastAsia="Times New Roman" w:hAnsi="Times New Roman" w:cs="Times New Roman"/>
          <w:sz w:val="24"/>
          <w:szCs w:val="24"/>
        </w:rPr>
      </w:pPr>
    </w:p>
    <w:p w14:paraId="2709916F" w14:textId="63147E4A" w:rsidR="00057580" w:rsidRDefault="00FA6ECA">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Harshit Dutt Tyagi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2018825                 </w:t>
      </w:r>
      <w:r>
        <w:rPr>
          <w:noProof/>
        </w:rPr>
        <w:drawing>
          <wp:inline distT="0" distB="0" distL="0" distR="0" wp14:anchorId="243DD033" wp14:editId="548A8F68">
            <wp:extent cx="769620" cy="396240"/>
            <wp:effectExtent l="0" t="0" r="0" b="3810"/>
            <wp:docPr id="54973001" name="Picture 1"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3001" name="Picture 1" descr="A close-up of a wo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9620" cy="39624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51D2199" w14:textId="77777777" w:rsidR="00057580" w:rsidRDefault="00057580">
      <w:pPr>
        <w:spacing w:line="360" w:lineRule="auto"/>
        <w:jc w:val="both"/>
        <w:rPr>
          <w:rFonts w:ascii="Bookman Old Style" w:eastAsia="Bookman Old Style" w:hAnsi="Bookman Old Style" w:cs="Bookman Old Style"/>
          <w:sz w:val="24"/>
          <w:szCs w:val="24"/>
        </w:rPr>
      </w:pPr>
    </w:p>
    <w:p w14:paraId="399EAEFE" w14:textId="4E12F9E3" w:rsidR="00057580" w:rsidRDefault="00057580">
      <w:pPr>
        <w:pBdr>
          <w:bottom w:val="single" w:sz="12" w:space="1" w:color="000000"/>
        </w:pBdr>
        <w:spacing w:line="480" w:lineRule="auto"/>
        <w:jc w:val="center"/>
        <w:rPr>
          <w:rFonts w:ascii="Times New Roman" w:eastAsia="Times New Roman" w:hAnsi="Times New Roman" w:cs="Times New Roman"/>
          <w:b/>
          <w:sz w:val="36"/>
          <w:szCs w:val="36"/>
        </w:rPr>
      </w:pPr>
    </w:p>
    <w:p w14:paraId="17AC19E5" w14:textId="77777777" w:rsidR="00057580" w:rsidRDefault="00057580">
      <w:pPr>
        <w:pBdr>
          <w:bottom w:val="single" w:sz="12" w:space="1" w:color="000000"/>
        </w:pBdr>
        <w:spacing w:line="480" w:lineRule="auto"/>
        <w:jc w:val="center"/>
        <w:rPr>
          <w:rFonts w:ascii="Times New Roman" w:eastAsia="Times New Roman" w:hAnsi="Times New Roman" w:cs="Times New Roman"/>
          <w:b/>
          <w:sz w:val="36"/>
          <w:szCs w:val="36"/>
        </w:rPr>
      </w:pPr>
    </w:p>
    <w:p w14:paraId="406A34F1" w14:textId="77777777" w:rsidR="00057580" w:rsidRDefault="00057580">
      <w:pPr>
        <w:pBdr>
          <w:bottom w:val="single" w:sz="12" w:space="1" w:color="000000"/>
        </w:pBdr>
        <w:spacing w:line="480" w:lineRule="auto"/>
        <w:jc w:val="center"/>
        <w:rPr>
          <w:rFonts w:ascii="Times New Roman" w:eastAsia="Times New Roman" w:hAnsi="Times New Roman" w:cs="Times New Roman"/>
          <w:b/>
          <w:sz w:val="36"/>
          <w:szCs w:val="36"/>
        </w:rPr>
      </w:pPr>
    </w:p>
    <w:p w14:paraId="457DD7B8" w14:textId="77777777" w:rsidR="00057580" w:rsidRDefault="00057580">
      <w:pPr>
        <w:pBdr>
          <w:bottom w:val="single" w:sz="12" w:space="1" w:color="000000"/>
        </w:pBdr>
        <w:spacing w:line="480" w:lineRule="auto"/>
        <w:jc w:val="center"/>
        <w:rPr>
          <w:rFonts w:ascii="Times New Roman" w:eastAsia="Times New Roman" w:hAnsi="Times New Roman" w:cs="Times New Roman"/>
          <w:b/>
          <w:sz w:val="36"/>
          <w:szCs w:val="36"/>
        </w:rPr>
      </w:pPr>
    </w:p>
    <w:p w14:paraId="07C98357" w14:textId="77777777" w:rsidR="00057580" w:rsidRDefault="00057580">
      <w:pPr>
        <w:pBdr>
          <w:bottom w:val="single" w:sz="12" w:space="1" w:color="000000"/>
        </w:pBdr>
        <w:spacing w:line="480" w:lineRule="auto"/>
        <w:jc w:val="center"/>
        <w:rPr>
          <w:rFonts w:ascii="Times New Roman" w:eastAsia="Times New Roman" w:hAnsi="Times New Roman" w:cs="Times New Roman"/>
          <w:b/>
          <w:sz w:val="36"/>
          <w:szCs w:val="36"/>
        </w:rPr>
      </w:pPr>
    </w:p>
    <w:p w14:paraId="58C05DBF" w14:textId="77777777" w:rsidR="00057580" w:rsidRDefault="00057580">
      <w:pPr>
        <w:pBdr>
          <w:bottom w:val="single" w:sz="12" w:space="1" w:color="000000"/>
        </w:pBdr>
        <w:spacing w:line="480" w:lineRule="auto"/>
        <w:jc w:val="center"/>
        <w:rPr>
          <w:rFonts w:ascii="Times New Roman" w:eastAsia="Times New Roman" w:hAnsi="Times New Roman" w:cs="Times New Roman"/>
          <w:b/>
          <w:sz w:val="36"/>
          <w:szCs w:val="36"/>
        </w:rPr>
      </w:pPr>
    </w:p>
    <w:p w14:paraId="66D94A9E" w14:textId="77777777" w:rsidR="00057580" w:rsidRDefault="00057580">
      <w:pPr>
        <w:pBdr>
          <w:bottom w:val="single" w:sz="12" w:space="1" w:color="000000"/>
        </w:pBdr>
        <w:spacing w:line="480" w:lineRule="auto"/>
        <w:jc w:val="center"/>
        <w:rPr>
          <w:rFonts w:ascii="Times New Roman" w:eastAsia="Times New Roman" w:hAnsi="Times New Roman" w:cs="Times New Roman"/>
          <w:b/>
          <w:sz w:val="36"/>
          <w:szCs w:val="36"/>
        </w:rPr>
      </w:pPr>
    </w:p>
    <w:p w14:paraId="4662B22B" w14:textId="77777777" w:rsidR="00057580" w:rsidRDefault="00057580" w:rsidP="006B49C7">
      <w:pPr>
        <w:pBdr>
          <w:bottom w:val="single" w:sz="12" w:space="1" w:color="000000"/>
        </w:pBdr>
        <w:spacing w:line="480" w:lineRule="auto"/>
        <w:rPr>
          <w:rFonts w:ascii="Times New Roman" w:eastAsia="Times New Roman" w:hAnsi="Times New Roman" w:cs="Times New Roman"/>
          <w:b/>
          <w:sz w:val="36"/>
          <w:szCs w:val="36"/>
        </w:rPr>
      </w:pPr>
    </w:p>
    <w:p w14:paraId="5359ED71" w14:textId="77777777" w:rsidR="00057580" w:rsidRDefault="00FF5A5E">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BF6EF61" w14:textId="77777777" w:rsidR="00057580" w:rsidRDefault="00057580">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57580" w14:paraId="215CE443" w14:textId="77777777">
        <w:trPr>
          <w:trHeight w:val="449"/>
          <w:jc w:val="center"/>
        </w:trPr>
        <w:tc>
          <w:tcPr>
            <w:tcW w:w="1634" w:type="dxa"/>
          </w:tcPr>
          <w:p w14:paraId="0B4A223A" w14:textId="77777777" w:rsidR="00057580" w:rsidRDefault="00FF5A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60FB136" w14:textId="77777777" w:rsidR="00057580" w:rsidRDefault="00FF5A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130E298E" w14:textId="77777777" w:rsidR="00057580" w:rsidRDefault="00FF5A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57580" w14:paraId="387CC86D" w14:textId="77777777">
        <w:trPr>
          <w:trHeight w:val="433"/>
          <w:jc w:val="center"/>
        </w:trPr>
        <w:tc>
          <w:tcPr>
            <w:tcW w:w="1634" w:type="dxa"/>
          </w:tcPr>
          <w:p w14:paraId="03AD903F" w14:textId="77777777" w:rsidR="00057580" w:rsidRDefault="00FF5A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34837351" w14:textId="77777777" w:rsidR="00057580" w:rsidRDefault="00FF5A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31EBA745" w14:textId="17400AEC" w:rsidR="00057580" w:rsidRDefault="008A3D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057580" w14:paraId="7063732A" w14:textId="77777777">
        <w:trPr>
          <w:trHeight w:val="433"/>
          <w:jc w:val="center"/>
        </w:trPr>
        <w:tc>
          <w:tcPr>
            <w:tcW w:w="1634" w:type="dxa"/>
          </w:tcPr>
          <w:p w14:paraId="2621C694" w14:textId="77777777" w:rsidR="00057580" w:rsidRDefault="00FF5A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78CBF274" w14:textId="77777777" w:rsidR="00057580" w:rsidRDefault="00FF5A5E">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4321526A" w14:textId="2C96FEAD" w:rsidR="00057580" w:rsidRDefault="008A3D04" w:rsidP="008A3D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3-5</w:t>
            </w:r>
          </w:p>
        </w:tc>
      </w:tr>
      <w:tr w:rsidR="00057580" w14:paraId="77F841AC" w14:textId="77777777">
        <w:trPr>
          <w:trHeight w:val="433"/>
          <w:jc w:val="center"/>
        </w:trPr>
        <w:tc>
          <w:tcPr>
            <w:tcW w:w="1634" w:type="dxa"/>
          </w:tcPr>
          <w:p w14:paraId="3245F71D" w14:textId="77777777" w:rsidR="00057580" w:rsidRDefault="00FF5A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125D9E5" w14:textId="77777777" w:rsidR="00057580" w:rsidRDefault="00FF5A5E">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6424EF2B" w14:textId="70375F5F" w:rsidR="00057580" w:rsidRDefault="008A3D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6-7</w:t>
            </w:r>
          </w:p>
        </w:tc>
      </w:tr>
      <w:tr w:rsidR="00057580" w14:paraId="2B320E77" w14:textId="77777777">
        <w:trPr>
          <w:trHeight w:val="449"/>
          <w:jc w:val="center"/>
        </w:trPr>
        <w:tc>
          <w:tcPr>
            <w:tcW w:w="1634" w:type="dxa"/>
          </w:tcPr>
          <w:p w14:paraId="09FC69C2" w14:textId="77777777" w:rsidR="00057580" w:rsidRDefault="00FF5A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3371FE23" w14:textId="77777777" w:rsidR="00057580" w:rsidRDefault="00FF5A5E">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372F4335" w14:textId="4255AF05" w:rsidR="00057580" w:rsidRDefault="008A3D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8-9</w:t>
            </w:r>
          </w:p>
        </w:tc>
      </w:tr>
      <w:tr w:rsidR="00057580" w14:paraId="565D619D" w14:textId="77777777">
        <w:trPr>
          <w:trHeight w:val="449"/>
          <w:jc w:val="center"/>
        </w:trPr>
        <w:tc>
          <w:tcPr>
            <w:tcW w:w="1634" w:type="dxa"/>
          </w:tcPr>
          <w:p w14:paraId="3A61A646" w14:textId="77777777" w:rsidR="00057580" w:rsidRDefault="00FF5A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4F34AA5D" w14:textId="77777777" w:rsidR="00057580" w:rsidRDefault="00FF5A5E">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327890F2" w14:textId="657259EC" w:rsidR="00057580" w:rsidRDefault="008A3D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057580" w14:paraId="389B46A3" w14:textId="77777777">
        <w:trPr>
          <w:trHeight w:val="433"/>
          <w:jc w:val="center"/>
        </w:trPr>
        <w:tc>
          <w:tcPr>
            <w:tcW w:w="1634" w:type="dxa"/>
          </w:tcPr>
          <w:p w14:paraId="5776ABBC" w14:textId="77777777" w:rsidR="00057580" w:rsidRDefault="00057580">
            <w:pPr>
              <w:jc w:val="center"/>
              <w:rPr>
                <w:rFonts w:ascii="Times New Roman" w:eastAsia="Times New Roman" w:hAnsi="Times New Roman" w:cs="Times New Roman"/>
                <w:sz w:val="24"/>
                <w:szCs w:val="24"/>
              </w:rPr>
            </w:pPr>
          </w:p>
        </w:tc>
        <w:tc>
          <w:tcPr>
            <w:tcW w:w="4449" w:type="dxa"/>
          </w:tcPr>
          <w:p w14:paraId="7EA7341E" w14:textId="77777777" w:rsidR="00057580" w:rsidRDefault="00FF5A5E">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6F876785" w14:textId="2294B84B" w:rsidR="00057580" w:rsidRDefault="008A3D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bl>
    <w:p w14:paraId="37F1B5A7" w14:textId="77777777" w:rsidR="00057580" w:rsidRDefault="00057580">
      <w:pPr>
        <w:jc w:val="center"/>
        <w:rPr>
          <w:b/>
        </w:rPr>
      </w:pPr>
    </w:p>
    <w:p w14:paraId="4ED2AAB9" w14:textId="77777777" w:rsidR="00057580" w:rsidRDefault="00057580">
      <w:pPr>
        <w:spacing w:line="480" w:lineRule="auto"/>
        <w:jc w:val="center"/>
        <w:rPr>
          <w:rFonts w:ascii="Bookman Old Style" w:eastAsia="Bookman Old Style" w:hAnsi="Bookman Old Style" w:cs="Bookman Old Style"/>
          <w:sz w:val="32"/>
          <w:szCs w:val="32"/>
        </w:rPr>
      </w:pPr>
    </w:p>
    <w:p w14:paraId="02EC59FF" w14:textId="77777777" w:rsidR="00057580" w:rsidRDefault="00057580">
      <w:pPr>
        <w:spacing w:line="480" w:lineRule="auto"/>
        <w:jc w:val="center"/>
        <w:rPr>
          <w:rFonts w:ascii="Bookman Old Style" w:eastAsia="Bookman Old Style" w:hAnsi="Bookman Old Style" w:cs="Bookman Old Style"/>
          <w:sz w:val="32"/>
          <w:szCs w:val="32"/>
        </w:rPr>
      </w:pPr>
    </w:p>
    <w:p w14:paraId="4045367F" w14:textId="77777777" w:rsidR="00057580" w:rsidRDefault="00057580">
      <w:pPr>
        <w:spacing w:line="480" w:lineRule="auto"/>
        <w:jc w:val="center"/>
        <w:rPr>
          <w:rFonts w:ascii="Bookman Old Style" w:eastAsia="Bookman Old Style" w:hAnsi="Bookman Old Style" w:cs="Bookman Old Style"/>
          <w:sz w:val="32"/>
          <w:szCs w:val="32"/>
        </w:rPr>
      </w:pPr>
    </w:p>
    <w:p w14:paraId="3A487C15" w14:textId="77777777" w:rsidR="00057580" w:rsidRDefault="00057580">
      <w:pPr>
        <w:spacing w:line="480" w:lineRule="auto"/>
        <w:jc w:val="center"/>
        <w:rPr>
          <w:rFonts w:ascii="Bookman Old Style" w:eastAsia="Bookman Old Style" w:hAnsi="Bookman Old Style" w:cs="Bookman Old Style"/>
          <w:sz w:val="32"/>
          <w:szCs w:val="32"/>
        </w:rPr>
      </w:pPr>
    </w:p>
    <w:p w14:paraId="09CD0939" w14:textId="77777777" w:rsidR="00057580" w:rsidRDefault="00057580">
      <w:pPr>
        <w:spacing w:line="480" w:lineRule="auto"/>
        <w:jc w:val="center"/>
        <w:rPr>
          <w:rFonts w:ascii="Bookman Old Style" w:eastAsia="Bookman Old Style" w:hAnsi="Bookman Old Style" w:cs="Bookman Old Style"/>
          <w:sz w:val="32"/>
          <w:szCs w:val="32"/>
        </w:rPr>
      </w:pPr>
    </w:p>
    <w:p w14:paraId="19E79026" w14:textId="77777777" w:rsidR="00057580" w:rsidRDefault="00057580">
      <w:pPr>
        <w:spacing w:line="480" w:lineRule="auto"/>
        <w:jc w:val="center"/>
        <w:rPr>
          <w:rFonts w:ascii="Bookman Old Style" w:eastAsia="Bookman Old Style" w:hAnsi="Bookman Old Style" w:cs="Bookman Old Style"/>
          <w:sz w:val="32"/>
          <w:szCs w:val="32"/>
        </w:rPr>
      </w:pPr>
    </w:p>
    <w:p w14:paraId="6391BD5F" w14:textId="77777777" w:rsidR="00057580" w:rsidRDefault="00057580">
      <w:pPr>
        <w:spacing w:line="480" w:lineRule="auto"/>
        <w:jc w:val="center"/>
        <w:rPr>
          <w:rFonts w:ascii="Bookman Old Style" w:eastAsia="Bookman Old Style" w:hAnsi="Bookman Old Style" w:cs="Bookman Old Style"/>
          <w:sz w:val="32"/>
          <w:szCs w:val="32"/>
        </w:rPr>
      </w:pPr>
    </w:p>
    <w:p w14:paraId="691ACEDC" w14:textId="77777777" w:rsidR="00057580" w:rsidRDefault="00057580">
      <w:pPr>
        <w:spacing w:line="480" w:lineRule="auto"/>
        <w:jc w:val="center"/>
        <w:rPr>
          <w:rFonts w:ascii="Bookman Old Style" w:eastAsia="Bookman Old Style" w:hAnsi="Bookman Old Style" w:cs="Bookman Old Style"/>
          <w:sz w:val="32"/>
          <w:szCs w:val="32"/>
        </w:rPr>
      </w:pPr>
    </w:p>
    <w:p w14:paraId="447EB699" w14:textId="77777777" w:rsidR="00057580" w:rsidRDefault="00057580">
      <w:pPr>
        <w:spacing w:line="480" w:lineRule="auto"/>
        <w:jc w:val="center"/>
        <w:rPr>
          <w:rFonts w:ascii="Bookman Old Style" w:eastAsia="Bookman Old Style" w:hAnsi="Bookman Old Style" w:cs="Bookman Old Style"/>
          <w:sz w:val="32"/>
          <w:szCs w:val="32"/>
        </w:rPr>
      </w:pPr>
    </w:p>
    <w:p w14:paraId="10B2BC3B" w14:textId="77777777" w:rsidR="00057580" w:rsidRDefault="00057580">
      <w:pPr>
        <w:spacing w:line="480" w:lineRule="auto"/>
        <w:jc w:val="center"/>
        <w:rPr>
          <w:rFonts w:ascii="Bookman Old Style" w:eastAsia="Bookman Old Style" w:hAnsi="Bookman Old Style" w:cs="Bookman Old Style"/>
          <w:sz w:val="32"/>
          <w:szCs w:val="32"/>
        </w:rPr>
      </w:pPr>
    </w:p>
    <w:p w14:paraId="51319CB7" w14:textId="77777777" w:rsidR="00C61A0B" w:rsidRDefault="00C61A0B">
      <w:pPr>
        <w:spacing w:line="480" w:lineRule="auto"/>
        <w:jc w:val="center"/>
        <w:rPr>
          <w:rFonts w:ascii="Bookman Old Style" w:eastAsia="Bookman Old Style" w:hAnsi="Bookman Old Style" w:cs="Bookman Old Style"/>
          <w:sz w:val="32"/>
          <w:szCs w:val="32"/>
        </w:rPr>
      </w:pPr>
    </w:p>
    <w:p w14:paraId="63142254" w14:textId="77777777" w:rsidR="00C61A0B" w:rsidRDefault="00C61A0B" w:rsidP="00C61A0B">
      <w:pPr>
        <w:spacing w:line="480" w:lineRule="auto"/>
        <w:rPr>
          <w:rFonts w:ascii="Bookman Old Style" w:eastAsia="Bookman Old Style" w:hAnsi="Bookman Old Style" w:cs="Bookman Old Style"/>
          <w:sz w:val="32"/>
          <w:szCs w:val="32"/>
        </w:rPr>
        <w:sectPr w:rsidR="00C61A0B">
          <w:footerReference w:type="default" r:id="rId13"/>
          <w:pgSz w:w="11906" w:h="16838"/>
          <w:pgMar w:top="1440" w:right="1440" w:bottom="1440" w:left="1440" w:header="720" w:footer="720" w:gutter="0"/>
          <w:pgNumType w:start="1"/>
          <w:cols w:space="720"/>
        </w:sectPr>
      </w:pPr>
    </w:p>
    <w:p w14:paraId="1675E28F" w14:textId="77777777" w:rsidR="00057580" w:rsidRDefault="00FF5A5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2DB78E0" w14:textId="3723E26B" w:rsidR="00057580" w:rsidRPr="00C852B3" w:rsidRDefault="00FF5A5E" w:rsidP="00C852B3">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7383EDEA" w14:textId="783E8625" w:rsidR="00D81178" w:rsidRPr="00D81178" w:rsidRDefault="002F0902" w:rsidP="002F0902">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w:t>
      </w:r>
      <w:r w:rsidR="0093220B">
        <w:rPr>
          <w:rFonts w:ascii="Times New Roman" w:eastAsia="Times New Roman" w:hAnsi="Times New Roman" w:cs="Times New Roman"/>
          <w:b/>
          <w:sz w:val="28"/>
          <w:szCs w:val="28"/>
        </w:rPr>
        <w:t>Statement: -</w:t>
      </w:r>
    </w:p>
    <w:p w14:paraId="3B6A3F07" w14:textId="307661D8" w:rsidR="00C852B3" w:rsidRDefault="0032642D" w:rsidP="002F0902">
      <w:pPr>
        <w:spacing w:before="120" w:after="12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increase the Tourism to a place</w:t>
      </w:r>
      <w:r w:rsidR="00C852B3">
        <w:rPr>
          <w:rFonts w:ascii="Times New Roman" w:eastAsia="Times New Roman" w:hAnsi="Times New Roman" w:cs="Times New Roman"/>
          <w:bCs/>
          <w:sz w:val="24"/>
          <w:szCs w:val="24"/>
        </w:rPr>
        <w:t xml:space="preserve"> (Ex -Rajasthan)</w:t>
      </w:r>
      <w:r>
        <w:rPr>
          <w:rFonts w:ascii="Times New Roman" w:eastAsia="Times New Roman" w:hAnsi="Times New Roman" w:cs="Times New Roman"/>
          <w:bCs/>
          <w:sz w:val="24"/>
          <w:szCs w:val="24"/>
        </w:rPr>
        <w:t xml:space="preserve"> using Augmented Reality. There are many heritage sites which </w:t>
      </w:r>
      <w:r w:rsidR="0093220B">
        <w:rPr>
          <w:rFonts w:ascii="Times New Roman" w:eastAsia="Times New Roman" w:hAnsi="Times New Roman" w:cs="Times New Roman"/>
          <w:bCs/>
          <w:sz w:val="24"/>
          <w:szCs w:val="24"/>
        </w:rPr>
        <w:t>lack</w:t>
      </w:r>
      <w:r>
        <w:rPr>
          <w:rFonts w:ascii="Times New Roman" w:eastAsia="Times New Roman" w:hAnsi="Times New Roman" w:cs="Times New Roman"/>
          <w:bCs/>
          <w:sz w:val="24"/>
          <w:szCs w:val="24"/>
        </w:rPr>
        <w:t xml:space="preserve"> tourism</w:t>
      </w:r>
      <w:r w:rsidR="00B76582">
        <w:rPr>
          <w:rFonts w:ascii="Times New Roman" w:eastAsia="Times New Roman" w:hAnsi="Times New Roman" w:cs="Times New Roman"/>
          <w:bCs/>
          <w:sz w:val="24"/>
          <w:szCs w:val="24"/>
        </w:rPr>
        <w:t xml:space="preserve"> and many of such sites also do not have Tourist Guides. In such cases tourists didn’t get to know the Culture and history of that properly and communication in language except Hindi and English is always a problem.</w:t>
      </w:r>
    </w:p>
    <w:p w14:paraId="01CA075D" w14:textId="77777777" w:rsidR="00E90F48" w:rsidRDefault="00E90F48" w:rsidP="002F0902">
      <w:pPr>
        <w:spacing w:before="120" w:after="120" w:line="360" w:lineRule="auto"/>
        <w:jc w:val="both"/>
        <w:rPr>
          <w:rFonts w:ascii="Times New Roman" w:eastAsia="Times New Roman" w:hAnsi="Times New Roman" w:cs="Times New Roman"/>
          <w:bCs/>
          <w:sz w:val="24"/>
          <w:szCs w:val="24"/>
        </w:rPr>
      </w:pPr>
    </w:p>
    <w:p w14:paraId="0A5CE2D5" w14:textId="3395E2A2" w:rsidR="00D81178" w:rsidRPr="009F12FD" w:rsidRDefault="00C852B3" w:rsidP="00C852B3">
      <w:pPr>
        <w:numPr>
          <w:ilvl w:val="1"/>
          <w:numId w:val="1"/>
        </w:numPr>
        <w:spacing w:before="120" w:after="120" w:line="360" w:lineRule="auto"/>
        <w:ind w:left="450" w:hanging="450"/>
        <w:jc w:val="both"/>
        <w:rPr>
          <w:rFonts w:ascii="Times New Roman" w:eastAsia="Times New Roman" w:hAnsi="Times New Roman" w:cs="Times New Roman"/>
          <w:b/>
          <w:sz w:val="24"/>
          <w:szCs w:val="24"/>
        </w:rPr>
      </w:pPr>
      <w:r w:rsidRPr="009F12FD">
        <w:rPr>
          <w:rFonts w:ascii="Times New Roman" w:eastAsia="Times New Roman" w:hAnsi="Times New Roman" w:cs="Times New Roman"/>
          <w:b/>
          <w:sz w:val="24"/>
          <w:szCs w:val="24"/>
        </w:rPr>
        <w:t xml:space="preserve">What is Augmented </w:t>
      </w:r>
      <w:r w:rsidR="0093220B" w:rsidRPr="009F12FD">
        <w:rPr>
          <w:rFonts w:ascii="Times New Roman" w:eastAsia="Times New Roman" w:hAnsi="Times New Roman" w:cs="Times New Roman"/>
          <w:b/>
          <w:sz w:val="24"/>
          <w:szCs w:val="24"/>
        </w:rPr>
        <w:t>Reality?</w:t>
      </w:r>
      <w:r w:rsidRPr="009F12FD">
        <w:rPr>
          <w:rFonts w:ascii="Times New Roman" w:eastAsia="Times New Roman" w:hAnsi="Times New Roman" w:cs="Times New Roman"/>
          <w:b/>
          <w:sz w:val="24"/>
          <w:szCs w:val="24"/>
        </w:rPr>
        <w:t xml:space="preserve"> :-</w:t>
      </w:r>
    </w:p>
    <w:p w14:paraId="140A2B01" w14:textId="5E8A4C0B" w:rsidR="00C852B3" w:rsidRPr="009F12FD" w:rsidRDefault="009F12FD" w:rsidP="00E1704C">
      <w:pPr>
        <w:spacing w:before="120" w:after="120" w:line="360" w:lineRule="auto"/>
        <w:jc w:val="both"/>
        <w:rPr>
          <w:rFonts w:ascii="Times New Roman" w:eastAsia="Times New Roman" w:hAnsi="Times New Roman" w:cs="Times New Roman"/>
          <w:bCs/>
          <w:sz w:val="24"/>
          <w:szCs w:val="24"/>
        </w:rPr>
      </w:pPr>
      <w:r w:rsidRPr="009F12FD">
        <w:rPr>
          <w:rFonts w:ascii="Times New Roman" w:hAnsi="Times New Roman" w:cs="Times New Roman"/>
          <w:color w:val="273239"/>
          <w:spacing w:val="2"/>
          <w:sz w:val="24"/>
          <w:szCs w:val="24"/>
          <w:shd w:val="clear" w:color="auto" w:fill="FFFFFF"/>
        </w:rPr>
        <w:t>The word "augment" refers to the process of improving something by adding to it, which is how the term "augmented reality" is formed. Therefore, augmented reality is essentially a technique for modifying our real world by adding certain digital components to it. This enhances the sense of reality by superimposing a digital image on the person's current vision.</w:t>
      </w:r>
    </w:p>
    <w:p w14:paraId="6E1455ED" w14:textId="27E5603F" w:rsidR="00D81178" w:rsidRPr="00D81178" w:rsidRDefault="002C4DB1" w:rsidP="00D81178">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Objectives Of </w:t>
      </w:r>
      <w:r w:rsidR="0093220B">
        <w:rPr>
          <w:rFonts w:ascii="Times New Roman" w:eastAsia="Times New Roman" w:hAnsi="Times New Roman" w:cs="Times New Roman"/>
          <w:b/>
          <w:sz w:val="28"/>
          <w:szCs w:val="28"/>
        </w:rPr>
        <w:t>Project:</w:t>
      </w:r>
      <w:r w:rsidR="0093220B" w:rsidRPr="002C4DB1">
        <w:rPr>
          <w:rFonts w:ascii="Times New Roman" w:eastAsia="Times New Roman" w:hAnsi="Times New Roman" w:cs="Times New Roman"/>
          <w:b/>
          <w:sz w:val="28"/>
          <w:szCs w:val="28"/>
        </w:rPr>
        <w:t xml:space="preserve"> -</w:t>
      </w:r>
    </w:p>
    <w:p w14:paraId="5636EB49" w14:textId="7A5C00FB" w:rsidR="00F82174" w:rsidRPr="00F82174" w:rsidRDefault="002C4DB1" w:rsidP="00E1704C">
      <w:pPr>
        <w:pStyle w:val="ListParagraph"/>
        <w:numPr>
          <w:ilvl w:val="0"/>
          <w:numId w:val="2"/>
        </w:numPr>
        <w:spacing w:before="120" w:line="360" w:lineRule="auto"/>
        <w:jc w:val="left"/>
        <w:rPr>
          <w:rFonts w:eastAsia="Times New Roman"/>
        </w:rPr>
      </w:pPr>
      <w:r w:rsidRPr="002C4DB1">
        <w:rPr>
          <w:rFonts w:eastAsia="Times New Roman"/>
        </w:rPr>
        <w:t>This pro</w:t>
      </w:r>
      <w:r>
        <w:rPr>
          <w:rFonts w:eastAsia="Times New Roman"/>
        </w:rPr>
        <w:t xml:space="preserve">ject aims to </w:t>
      </w:r>
      <w:r w:rsidR="00A15EA7">
        <w:rPr>
          <w:rFonts w:eastAsia="Times New Roman"/>
        </w:rPr>
        <w:t>provide Globalization of various Heritage sites which will grow tourism industry exponentially.</w:t>
      </w:r>
    </w:p>
    <w:p w14:paraId="5E30B9B4" w14:textId="7D2CF314" w:rsidR="00F82174" w:rsidRPr="00F82174" w:rsidRDefault="00A15EA7" w:rsidP="00E1704C">
      <w:pPr>
        <w:pStyle w:val="ListParagraph"/>
        <w:numPr>
          <w:ilvl w:val="0"/>
          <w:numId w:val="2"/>
        </w:numPr>
        <w:spacing w:before="120" w:line="360" w:lineRule="auto"/>
        <w:jc w:val="left"/>
        <w:rPr>
          <w:rFonts w:eastAsia="Times New Roman"/>
        </w:rPr>
      </w:pPr>
      <w:r>
        <w:rPr>
          <w:rFonts w:eastAsia="Times New Roman"/>
        </w:rPr>
        <w:t xml:space="preserve">To achieve </w:t>
      </w:r>
      <w:r w:rsidR="0093220B">
        <w:rPr>
          <w:rFonts w:eastAsia="Times New Roman"/>
        </w:rPr>
        <w:t>Globalization,</w:t>
      </w:r>
      <w:r>
        <w:rPr>
          <w:rFonts w:eastAsia="Times New Roman"/>
        </w:rPr>
        <w:t xml:space="preserve"> we use Augmented Reality as a tool and </w:t>
      </w:r>
      <w:r w:rsidR="00FB58A6">
        <w:rPr>
          <w:rFonts w:eastAsia="Times New Roman"/>
        </w:rPr>
        <w:t xml:space="preserve">try to </w:t>
      </w:r>
      <w:r>
        <w:rPr>
          <w:rFonts w:eastAsia="Times New Roman"/>
        </w:rPr>
        <w:t xml:space="preserve">integrate it we the </w:t>
      </w:r>
      <w:r w:rsidR="00D81178">
        <w:rPr>
          <w:rFonts w:eastAsia="Times New Roman"/>
        </w:rPr>
        <w:t>t</w:t>
      </w:r>
      <w:r>
        <w:rPr>
          <w:rFonts w:eastAsia="Times New Roman"/>
        </w:rPr>
        <w:t>ourism website</w:t>
      </w:r>
      <w:r w:rsidR="00D81178">
        <w:rPr>
          <w:rFonts w:eastAsia="Times New Roman"/>
        </w:rPr>
        <w:t>s</w:t>
      </w:r>
      <w:r>
        <w:rPr>
          <w:rFonts w:eastAsia="Times New Roman"/>
        </w:rPr>
        <w:t xml:space="preserve"> and applications</w:t>
      </w:r>
      <w:r w:rsidR="00FB58A6">
        <w:rPr>
          <w:rFonts w:eastAsia="Times New Roman"/>
        </w:rPr>
        <w:t xml:space="preserve"> of various states.</w:t>
      </w:r>
    </w:p>
    <w:p w14:paraId="0D3B95E1" w14:textId="36F122AB" w:rsidR="00F82174" w:rsidRPr="00F82174" w:rsidRDefault="00D81178" w:rsidP="00E1704C">
      <w:pPr>
        <w:pStyle w:val="ListParagraph"/>
        <w:numPr>
          <w:ilvl w:val="0"/>
          <w:numId w:val="2"/>
        </w:numPr>
        <w:spacing w:before="120" w:line="360" w:lineRule="auto"/>
        <w:jc w:val="left"/>
        <w:rPr>
          <w:rFonts w:eastAsia="Times New Roman"/>
        </w:rPr>
      </w:pPr>
      <w:r>
        <w:rPr>
          <w:rFonts w:eastAsia="Times New Roman"/>
        </w:rPr>
        <w:t>To know the History and culture of the place using Augmented Reality.</w:t>
      </w:r>
    </w:p>
    <w:p w14:paraId="3879FFD0" w14:textId="1343C950" w:rsidR="00D81178" w:rsidRDefault="00D81178" w:rsidP="00E1704C">
      <w:pPr>
        <w:pStyle w:val="ListParagraph"/>
        <w:numPr>
          <w:ilvl w:val="0"/>
          <w:numId w:val="2"/>
        </w:numPr>
        <w:spacing w:before="120" w:line="360" w:lineRule="auto"/>
        <w:jc w:val="left"/>
        <w:rPr>
          <w:rFonts w:eastAsia="Times New Roman"/>
        </w:rPr>
      </w:pPr>
      <w:r>
        <w:rPr>
          <w:rFonts w:eastAsia="Times New Roman"/>
        </w:rPr>
        <w:t>To r</w:t>
      </w:r>
      <w:r w:rsidR="00FB58A6">
        <w:rPr>
          <w:rFonts w:eastAsia="Times New Roman"/>
        </w:rPr>
        <w:t xml:space="preserve">emove </w:t>
      </w:r>
      <w:r>
        <w:rPr>
          <w:rFonts w:eastAsia="Times New Roman"/>
        </w:rPr>
        <w:t xml:space="preserve">the </w:t>
      </w:r>
      <w:r w:rsidR="00FB58A6">
        <w:rPr>
          <w:rFonts w:eastAsia="Times New Roman"/>
        </w:rPr>
        <w:t>language barrier</w:t>
      </w:r>
      <w:r>
        <w:rPr>
          <w:rFonts w:eastAsia="Times New Roman"/>
        </w:rPr>
        <w:t xml:space="preserve"> in Communication for tourists </w:t>
      </w:r>
      <w:r w:rsidR="0093220B">
        <w:rPr>
          <w:rFonts w:eastAsia="Times New Roman"/>
        </w:rPr>
        <w:t>visiting</w:t>
      </w:r>
      <w:r>
        <w:rPr>
          <w:rFonts w:eastAsia="Times New Roman"/>
        </w:rPr>
        <w:t xml:space="preserve"> a heritage site.</w:t>
      </w:r>
    </w:p>
    <w:p w14:paraId="64C081BD" w14:textId="77777777" w:rsidR="00D81178" w:rsidRDefault="00D81178" w:rsidP="00D81178">
      <w:pPr>
        <w:spacing w:before="120" w:line="360" w:lineRule="auto"/>
        <w:rPr>
          <w:rFonts w:eastAsia="Times New Roman"/>
        </w:rPr>
      </w:pPr>
    </w:p>
    <w:p w14:paraId="08A3C858" w14:textId="77777777" w:rsidR="00D81178" w:rsidRDefault="00D81178" w:rsidP="00D81178">
      <w:pPr>
        <w:spacing w:before="120" w:line="360" w:lineRule="auto"/>
        <w:rPr>
          <w:rFonts w:eastAsia="Times New Roman"/>
        </w:rPr>
      </w:pPr>
    </w:p>
    <w:p w14:paraId="37CD76B2" w14:textId="77777777" w:rsidR="00D81178" w:rsidRDefault="00D81178" w:rsidP="00D81178">
      <w:pPr>
        <w:spacing w:before="120" w:line="360" w:lineRule="auto"/>
        <w:rPr>
          <w:rFonts w:eastAsia="Times New Roman"/>
        </w:rPr>
      </w:pPr>
    </w:p>
    <w:p w14:paraId="2B5E2F7E" w14:textId="77777777" w:rsidR="00F82174" w:rsidRDefault="00F82174" w:rsidP="00D81178">
      <w:pPr>
        <w:spacing w:before="120" w:line="360" w:lineRule="auto"/>
        <w:rPr>
          <w:rFonts w:eastAsia="Times New Roman"/>
        </w:rPr>
      </w:pPr>
    </w:p>
    <w:p w14:paraId="528349AA" w14:textId="77777777" w:rsidR="00F82174" w:rsidRDefault="00F82174" w:rsidP="00D81178">
      <w:pPr>
        <w:spacing w:before="120" w:line="360" w:lineRule="auto"/>
        <w:rPr>
          <w:rFonts w:eastAsia="Times New Roman"/>
        </w:rPr>
      </w:pPr>
    </w:p>
    <w:p w14:paraId="54332493" w14:textId="77777777" w:rsidR="00F82174" w:rsidRDefault="00F82174" w:rsidP="00D81178">
      <w:pPr>
        <w:spacing w:before="120" w:line="360" w:lineRule="auto"/>
        <w:rPr>
          <w:rFonts w:eastAsia="Times New Roman"/>
        </w:rPr>
      </w:pPr>
    </w:p>
    <w:p w14:paraId="41FBB874" w14:textId="77777777" w:rsidR="009F12FD" w:rsidRPr="00D81178" w:rsidRDefault="009F12FD" w:rsidP="00D81178">
      <w:pPr>
        <w:spacing w:before="120" w:line="360" w:lineRule="auto"/>
        <w:rPr>
          <w:rFonts w:eastAsia="Times New Roman"/>
        </w:rPr>
      </w:pPr>
    </w:p>
    <w:p w14:paraId="58ADC6B8" w14:textId="59AF9304" w:rsidR="002C4DB1" w:rsidRDefault="002C4DB1" w:rsidP="00C852B3">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Difference Between Augmented Reality and Virtual </w:t>
      </w:r>
      <w:r w:rsidR="0093220B">
        <w:rPr>
          <w:rFonts w:ascii="Times New Roman" w:eastAsia="Times New Roman" w:hAnsi="Times New Roman" w:cs="Times New Roman"/>
          <w:b/>
          <w:sz w:val="28"/>
          <w:szCs w:val="28"/>
        </w:rPr>
        <w:t>Reality: -</w:t>
      </w:r>
    </w:p>
    <w:p w14:paraId="6563AE22" w14:textId="77777777" w:rsidR="003503B7" w:rsidRDefault="003503B7" w:rsidP="003503B7">
      <w:pPr>
        <w:spacing w:before="120" w:after="120" w:line="360" w:lineRule="auto"/>
        <w:ind w:left="450"/>
        <w:jc w:val="both"/>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4508"/>
        <w:gridCol w:w="4508"/>
      </w:tblGrid>
      <w:tr w:rsidR="00C852B3" w14:paraId="26F2033E" w14:textId="77777777" w:rsidTr="00C852B3">
        <w:tc>
          <w:tcPr>
            <w:tcW w:w="4508" w:type="dxa"/>
          </w:tcPr>
          <w:p w14:paraId="55D00453" w14:textId="5912BAE0" w:rsidR="00C852B3" w:rsidRDefault="00C852B3" w:rsidP="00C852B3">
            <w:pPr>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Augmented Reality</w:t>
            </w:r>
          </w:p>
        </w:tc>
        <w:tc>
          <w:tcPr>
            <w:tcW w:w="4508" w:type="dxa"/>
          </w:tcPr>
          <w:p w14:paraId="2842D4FF" w14:textId="588A61AF" w:rsidR="00C852B3" w:rsidRDefault="00C852B3" w:rsidP="00C852B3">
            <w:pPr>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Virtual Reality</w:t>
            </w:r>
          </w:p>
        </w:tc>
      </w:tr>
      <w:tr w:rsidR="00664156" w14:paraId="5AE4E358" w14:textId="77777777" w:rsidTr="00C852B3">
        <w:tc>
          <w:tcPr>
            <w:tcW w:w="4508" w:type="dxa"/>
          </w:tcPr>
          <w:p w14:paraId="2D733BBD" w14:textId="6AB16A4D" w:rsidR="00664156" w:rsidRPr="00664156" w:rsidRDefault="00664156" w:rsidP="00664156">
            <w:pPr>
              <w:spacing w:before="120" w:after="120" w:line="360" w:lineRule="auto"/>
              <w:jc w:val="both"/>
              <w:rPr>
                <w:rFonts w:ascii="Times New Roman" w:eastAsia="Times New Roman" w:hAnsi="Times New Roman" w:cs="Times New Roman"/>
                <w:b/>
                <w:sz w:val="24"/>
                <w:szCs w:val="24"/>
              </w:rPr>
            </w:pPr>
            <w:r w:rsidRPr="00664156">
              <w:rPr>
                <w:rFonts w:ascii="Times New Roman" w:hAnsi="Times New Roman" w:cs="Times New Roman"/>
                <w:color w:val="273239"/>
                <w:spacing w:val="2"/>
                <w:sz w:val="24"/>
                <w:szCs w:val="24"/>
                <w:shd w:val="clear" w:color="auto" w:fill="FFFFFF"/>
              </w:rPr>
              <w:t>Augmented reality just adds the virtual components into the user’s real-world view</w:t>
            </w:r>
            <w:r>
              <w:rPr>
                <w:rFonts w:ascii="Times New Roman" w:hAnsi="Times New Roman" w:cs="Times New Roman"/>
                <w:color w:val="273239"/>
                <w:spacing w:val="2"/>
                <w:sz w:val="24"/>
                <w:szCs w:val="24"/>
                <w:shd w:val="clear" w:color="auto" w:fill="FFFFFF"/>
              </w:rPr>
              <w:t>.</w:t>
            </w:r>
          </w:p>
        </w:tc>
        <w:tc>
          <w:tcPr>
            <w:tcW w:w="4508" w:type="dxa"/>
          </w:tcPr>
          <w:p w14:paraId="38C78FD0" w14:textId="3F3E8CED" w:rsidR="00664156" w:rsidRPr="00664156" w:rsidRDefault="00664156" w:rsidP="00664156">
            <w:pPr>
              <w:spacing w:before="120" w:after="120" w:line="360" w:lineRule="auto"/>
              <w:jc w:val="both"/>
              <w:rPr>
                <w:rFonts w:ascii="Times New Roman" w:eastAsia="Times New Roman" w:hAnsi="Times New Roman" w:cs="Times New Roman"/>
                <w:b/>
                <w:sz w:val="24"/>
                <w:szCs w:val="24"/>
              </w:rPr>
            </w:pPr>
            <w:r w:rsidRPr="00664156">
              <w:rPr>
                <w:rFonts w:ascii="Times New Roman" w:hAnsi="Times New Roman" w:cs="Times New Roman"/>
                <w:color w:val="273239"/>
                <w:spacing w:val="2"/>
                <w:sz w:val="24"/>
                <w:szCs w:val="24"/>
                <w:shd w:val="clear" w:color="auto" w:fill="FFFFFF"/>
              </w:rPr>
              <w:t>Virtual reality makes a virtual environment and puts the user in it</w:t>
            </w:r>
            <w:r>
              <w:rPr>
                <w:rFonts w:ascii="Times New Roman" w:hAnsi="Times New Roman" w:cs="Times New Roman"/>
                <w:color w:val="273239"/>
                <w:spacing w:val="2"/>
                <w:sz w:val="24"/>
                <w:szCs w:val="24"/>
                <w:shd w:val="clear" w:color="auto" w:fill="FFFFFF"/>
              </w:rPr>
              <w:t>.</w:t>
            </w:r>
          </w:p>
        </w:tc>
      </w:tr>
      <w:tr w:rsidR="00664156" w14:paraId="70D784A2" w14:textId="77777777" w:rsidTr="00C852B3">
        <w:tc>
          <w:tcPr>
            <w:tcW w:w="4508" w:type="dxa"/>
          </w:tcPr>
          <w:p w14:paraId="19F29D6F" w14:textId="43C777F9" w:rsidR="00664156" w:rsidRPr="00664156" w:rsidRDefault="00664156" w:rsidP="00664156">
            <w:pPr>
              <w:spacing w:before="120" w:after="120" w:line="360" w:lineRule="auto"/>
              <w:jc w:val="both"/>
              <w:rPr>
                <w:rFonts w:ascii="Times New Roman" w:eastAsia="Times New Roman" w:hAnsi="Times New Roman" w:cs="Times New Roman"/>
                <w:b/>
                <w:sz w:val="24"/>
                <w:szCs w:val="24"/>
              </w:rPr>
            </w:pPr>
            <w:r w:rsidRPr="00664156">
              <w:rPr>
                <w:rFonts w:ascii="Times New Roman" w:hAnsi="Times New Roman" w:cs="Times New Roman"/>
                <w:color w:val="273239"/>
                <w:spacing w:val="2"/>
                <w:sz w:val="24"/>
                <w:szCs w:val="24"/>
                <w:shd w:val="clear" w:color="auto" w:fill="FFFFFF"/>
              </w:rPr>
              <w:t>For Augmented reality you only need a modern smartphone then you can easily download an AR app like Google’s “</w:t>
            </w:r>
            <w:r w:rsidRPr="00664156">
              <w:rPr>
                <w:rStyle w:val="Strong"/>
                <w:rFonts w:ascii="Times New Roman" w:hAnsi="Times New Roman" w:cs="Times New Roman"/>
                <w:b w:val="0"/>
                <w:bCs w:val="0"/>
                <w:color w:val="273239"/>
                <w:spacing w:val="2"/>
                <w:sz w:val="24"/>
                <w:szCs w:val="24"/>
                <w:bdr w:val="none" w:sz="0" w:space="0" w:color="auto" w:frame="1"/>
                <w:shd w:val="clear" w:color="auto" w:fill="FFFFFF"/>
              </w:rPr>
              <w:t>just a line</w:t>
            </w:r>
            <w:r w:rsidRPr="00664156">
              <w:rPr>
                <w:rFonts w:ascii="Times New Roman" w:hAnsi="Times New Roman" w:cs="Times New Roman"/>
                <w:color w:val="273239"/>
                <w:spacing w:val="2"/>
                <w:sz w:val="24"/>
                <w:szCs w:val="24"/>
                <w:shd w:val="clear" w:color="auto" w:fill="FFFFFF"/>
              </w:rPr>
              <w:t>” and try this technology. </w:t>
            </w:r>
          </w:p>
        </w:tc>
        <w:tc>
          <w:tcPr>
            <w:tcW w:w="4508" w:type="dxa"/>
          </w:tcPr>
          <w:p w14:paraId="0B8E6579" w14:textId="68000551" w:rsidR="00664156" w:rsidRDefault="00664156" w:rsidP="00664156">
            <w:pPr>
              <w:spacing w:before="120" w:after="120" w:line="360" w:lineRule="auto"/>
              <w:jc w:val="both"/>
              <w:rPr>
                <w:rFonts w:ascii="Times New Roman" w:eastAsia="Times New Roman" w:hAnsi="Times New Roman" w:cs="Times New Roman"/>
                <w:b/>
                <w:sz w:val="28"/>
                <w:szCs w:val="28"/>
              </w:rPr>
            </w:pPr>
            <w:r w:rsidRPr="00664156">
              <w:rPr>
                <w:rFonts w:ascii="Times New Roman" w:hAnsi="Times New Roman" w:cs="Times New Roman"/>
                <w:color w:val="273239"/>
                <w:spacing w:val="2"/>
                <w:sz w:val="24"/>
                <w:szCs w:val="24"/>
                <w:shd w:val="clear" w:color="auto" w:fill="FFFFFF"/>
              </w:rPr>
              <w:t>In this, all you have to do is insert a smartphone, wear a headset</w:t>
            </w:r>
            <w:r>
              <w:rPr>
                <w:rFonts w:ascii="Times New Roman" w:hAnsi="Times New Roman" w:cs="Times New Roman"/>
                <w:color w:val="273239"/>
                <w:spacing w:val="2"/>
                <w:sz w:val="24"/>
                <w:szCs w:val="24"/>
                <w:shd w:val="clear" w:color="auto" w:fill="FFFFFF"/>
              </w:rPr>
              <w:t xml:space="preserve"> (like </w:t>
            </w:r>
            <w:r w:rsidRPr="00664156">
              <w:rPr>
                <w:rStyle w:val="Strong"/>
                <w:rFonts w:ascii="Times New Roman" w:hAnsi="Times New Roman" w:cs="Times New Roman"/>
                <w:b w:val="0"/>
                <w:bCs w:val="0"/>
                <w:color w:val="273239"/>
                <w:spacing w:val="2"/>
                <w:sz w:val="24"/>
                <w:szCs w:val="24"/>
                <w:bdr w:val="none" w:sz="0" w:space="0" w:color="auto" w:frame="1"/>
                <w:shd w:val="clear" w:color="auto" w:fill="FFFFFF"/>
              </w:rPr>
              <w:t>Oculus Rift</w:t>
            </w:r>
            <w:r w:rsidRPr="00664156">
              <w:rPr>
                <w:rFonts w:ascii="Times New Roman" w:hAnsi="Times New Roman" w:cs="Times New Roman"/>
                <w:color w:val="273239"/>
                <w:spacing w:val="2"/>
                <w:sz w:val="24"/>
                <w:szCs w:val="24"/>
                <w:shd w:val="clear" w:color="auto" w:fill="FFFFFF"/>
              </w:rPr>
              <w:t> or a gaming console like </w:t>
            </w:r>
            <w:r w:rsidRPr="00664156">
              <w:rPr>
                <w:rStyle w:val="Strong"/>
                <w:rFonts w:ascii="Times New Roman" w:hAnsi="Times New Roman" w:cs="Times New Roman"/>
                <w:b w:val="0"/>
                <w:bCs w:val="0"/>
                <w:color w:val="273239"/>
                <w:spacing w:val="2"/>
                <w:sz w:val="24"/>
                <w:szCs w:val="24"/>
                <w:bdr w:val="none" w:sz="0" w:space="0" w:color="auto" w:frame="1"/>
                <w:shd w:val="clear" w:color="auto" w:fill="FFFFFF"/>
              </w:rPr>
              <w:t>PlayStation VR</w:t>
            </w:r>
            <w:r>
              <w:rPr>
                <w:rFonts w:ascii="Times New Roman" w:hAnsi="Times New Roman" w:cs="Times New Roman"/>
                <w:color w:val="273239"/>
                <w:spacing w:val="2"/>
                <w:sz w:val="24"/>
                <w:szCs w:val="24"/>
                <w:shd w:val="clear" w:color="auto" w:fill="FFFFFF"/>
              </w:rPr>
              <w:t>)</w:t>
            </w:r>
            <w:r w:rsidRPr="00664156">
              <w:rPr>
                <w:rFonts w:ascii="Times New Roman" w:hAnsi="Times New Roman" w:cs="Times New Roman"/>
                <w:color w:val="273239"/>
                <w:spacing w:val="2"/>
                <w:sz w:val="24"/>
                <w:szCs w:val="24"/>
                <w:shd w:val="clear" w:color="auto" w:fill="FFFFFF"/>
              </w:rPr>
              <w:t>, and immerse yourself in virtual reality</w:t>
            </w:r>
          </w:p>
        </w:tc>
      </w:tr>
    </w:tbl>
    <w:p w14:paraId="04CD1B80" w14:textId="77777777" w:rsidR="003503B7" w:rsidRPr="002F0902" w:rsidRDefault="003503B7" w:rsidP="002F0902">
      <w:pPr>
        <w:spacing w:before="120" w:after="120" w:line="360" w:lineRule="auto"/>
        <w:jc w:val="both"/>
        <w:rPr>
          <w:rFonts w:ascii="Times New Roman" w:eastAsia="Times New Roman" w:hAnsi="Times New Roman" w:cs="Times New Roman"/>
          <w:bCs/>
          <w:sz w:val="24"/>
          <w:szCs w:val="24"/>
        </w:rPr>
      </w:pPr>
    </w:p>
    <w:p w14:paraId="03C58256" w14:textId="02549A8D" w:rsidR="00057580" w:rsidRPr="00305D72" w:rsidRDefault="00F82174" w:rsidP="00305D72">
      <w:pPr>
        <w:pBdr>
          <w:top w:val="nil"/>
          <w:left w:val="nil"/>
          <w:bottom w:val="nil"/>
          <w:right w:val="nil"/>
          <w:between w:val="nil"/>
        </w:pBdr>
        <w:spacing w:after="20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Table </w:t>
      </w:r>
      <w:r w:rsidR="0093220B">
        <w:rPr>
          <w:rFonts w:ascii="Times New Roman" w:eastAsia="Times New Roman" w:hAnsi="Times New Roman" w:cs="Times New Roman"/>
          <w:b/>
          <w:color w:val="000000"/>
          <w:sz w:val="20"/>
          <w:szCs w:val="20"/>
        </w:rPr>
        <w:t>1.1 Difference</w:t>
      </w:r>
      <w:r>
        <w:rPr>
          <w:rFonts w:ascii="Times New Roman" w:eastAsia="Times New Roman" w:hAnsi="Times New Roman" w:cs="Times New Roman"/>
          <w:b/>
          <w:color w:val="000000"/>
          <w:sz w:val="20"/>
          <w:szCs w:val="20"/>
        </w:rPr>
        <w:t xml:space="preserve"> between Augmented Reality and Virtual Reality</w:t>
      </w:r>
    </w:p>
    <w:p w14:paraId="4B25BCCA" w14:textId="77777777" w:rsidR="00057580" w:rsidRDefault="00057580">
      <w:pPr>
        <w:spacing w:line="480" w:lineRule="auto"/>
        <w:jc w:val="both"/>
        <w:rPr>
          <w:rFonts w:ascii="Times New Roman" w:eastAsia="Times New Roman" w:hAnsi="Times New Roman" w:cs="Times New Roman"/>
        </w:rPr>
      </w:pPr>
    </w:p>
    <w:p w14:paraId="43FDD482" w14:textId="5941A69F" w:rsidR="00057580" w:rsidRDefault="00F82174">
      <w:pPr>
        <w:spacing w:line="480" w:lineRule="auto"/>
        <w:jc w:val="both"/>
        <w:rPr>
          <w:rFonts w:ascii="Times New Roman" w:eastAsia="Times New Roman" w:hAnsi="Times New Roman" w:cs="Times New Roman"/>
        </w:rPr>
      </w:pPr>
      <w:r>
        <w:rPr>
          <w:noProof/>
        </w:rPr>
        <w:drawing>
          <wp:inline distT="0" distB="0" distL="0" distR="0" wp14:anchorId="67D7B0DB" wp14:editId="088108F7">
            <wp:extent cx="5731510" cy="2219325"/>
            <wp:effectExtent l="0" t="0" r="2540" b="9525"/>
            <wp:docPr id="1386986991"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219325"/>
                    </a:xfrm>
                    <a:prstGeom prst="rect">
                      <a:avLst/>
                    </a:prstGeom>
                    <a:noFill/>
                    <a:ln>
                      <a:noFill/>
                    </a:ln>
                  </pic:spPr>
                </pic:pic>
              </a:graphicData>
            </a:graphic>
          </wp:inline>
        </w:drawing>
      </w:r>
    </w:p>
    <w:p w14:paraId="5A9924CF" w14:textId="73300649" w:rsidR="00F82174" w:rsidRDefault="00F82174" w:rsidP="00F82174">
      <w:pPr>
        <w:pBdr>
          <w:top w:val="nil"/>
          <w:left w:val="nil"/>
          <w:bottom w:val="nil"/>
          <w:right w:val="nil"/>
          <w:between w:val="nil"/>
        </w:pBdr>
        <w:spacing w:after="20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Figure </w:t>
      </w:r>
      <w:r w:rsidR="0093220B">
        <w:rPr>
          <w:rFonts w:ascii="Times New Roman" w:eastAsia="Times New Roman" w:hAnsi="Times New Roman" w:cs="Times New Roman"/>
          <w:b/>
          <w:color w:val="000000"/>
          <w:sz w:val="20"/>
          <w:szCs w:val="20"/>
        </w:rPr>
        <w:t>1.</w:t>
      </w:r>
      <w:r w:rsidR="005E3035">
        <w:rPr>
          <w:rFonts w:ascii="Times New Roman" w:eastAsia="Times New Roman" w:hAnsi="Times New Roman" w:cs="Times New Roman"/>
          <w:b/>
          <w:color w:val="000000"/>
          <w:sz w:val="20"/>
          <w:szCs w:val="20"/>
        </w:rPr>
        <w:t>2</w:t>
      </w:r>
      <w:r w:rsidR="0093220B">
        <w:rPr>
          <w:rFonts w:ascii="Times New Roman" w:eastAsia="Times New Roman" w:hAnsi="Times New Roman" w:cs="Times New Roman"/>
          <w:b/>
          <w:color w:val="000000"/>
          <w:sz w:val="20"/>
          <w:szCs w:val="20"/>
        </w:rPr>
        <w:t xml:space="preserve"> Reality</w:t>
      </w:r>
      <w:r>
        <w:rPr>
          <w:rFonts w:ascii="Times New Roman" w:eastAsia="Times New Roman" w:hAnsi="Times New Roman" w:cs="Times New Roman"/>
          <w:b/>
          <w:color w:val="000000"/>
          <w:sz w:val="20"/>
          <w:szCs w:val="20"/>
        </w:rPr>
        <w:t>-Virtuality Continuum</w:t>
      </w:r>
    </w:p>
    <w:p w14:paraId="2998DA44" w14:textId="7C1488B4" w:rsidR="00305D72" w:rsidRPr="00305D72" w:rsidRDefault="00305D72" w:rsidP="00305D72">
      <w:pPr>
        <w:pBdr>
          <w:top w:val="nil"/>
          <w:left w:val="nil"/>
          <w:bottom w:val="nil"/>
          <w:right w:val="nil"/>
          <w:between w:val="nil"/>
        </w:pBdr>
        <w:spacing w:after="200" w:line="360" w:lineRule="auto"/>
        <w:jc w:val="both"/>
        <w:rPr>
          <w:rFonts w:ascii="Times New Roman" w:eastAsia="Times New Roman" w:hAnsi="Times New Roman" w:cs="Times New Roman"/>
          <w:bCs/>
          <w:color w:val="000000"/>
          <w:sz w:val="24"/>
          <w:szCs w:val="24"/>
        </w:rPr>
      </w:pPr>
      <w:r w:rsidRPr="00305D72">
        <w:rPr>
          <w:rFonts w:ascii="Times New Roman" w:eastAsia="Times New Roman" w:hAnsi="Times New Roman" w:cs="Times New Roman"/>
          <w:bCs/>
          <w:color w:val="000000"/>
          <w:sz w:val="24"/>
          <w:szCs w:val="24"/>
        </w:rPr>
        <w:t>Paul Milgram introduced the reality-virtuality continuum as a rating system. A scale with two extremes is used. This scale includes all possibilities for one object or plane to be completely digital or completely real. One part depicts "virtuality" or an environment that is entirely virtual, the other part describes a real environment or "reality," and the middle part is referred to as "mixed reality."</w:t>
      </w:r>
    </w:p>
    <w:p w14:paraId="53AAA1A9" w14:textId="77777777" w:rsidR="00F82174" w:rsidRPr="00F82174" w:rsidRDefault="00F82174">
      <w:pPr>
        <w:spacing w:line="480" w:lineRule="auto"/>
        <w:jc w:val="both"/>
        <w:rPr>
          <w:rFonts w:ascii="Times New Roman" w:eastAsia="Times New Roman" w:hAnsi="Times New Roman" w:cs="Times New Roman"/>
        </w:rPr>
      </w:pPr>
    </w:p>
    <w:p w14:paraId="250FA3FC" w14:textId="77777777" w:rsidR="00057580" w:rsidRDefault="00057580">
      <w:pPr>
        <w:spacing w:line="480" w:lineRule="auto"/>
        <w:jc w:val="both"/>
        <w:rPr>
          <w:rFonts w:ascii="Bookman Old Style" w:eastAsia="Bookman Old Style" w:hAnsi="Bookman Old Style" w:cs="Bookman Old Style"/>
          <w:sz w:val="32"/>
          <w:szCs w:val="32"/>
        </w:rPr>
      </w:pPr>
    </w:p>
    <w:p w14:paraId="2D4766E2" w14:textId="77777777" w:rsidR="00057580" w:rsidRDefault="00FF5A5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7AA6ACC6" w14:textId="76744080" w:rsidR="008A63F3" w:rsidRPr="00F90B03" w:rsidRDefault="00FF5A5E" w:rsidP="00F90B03">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E6EC981" w14:textId="7379181B" w:rsidR="00AF663C" w:rsidRPr="00CE7D20" w:rsidRDefault="0093220B" w:rsidP="00CE7D20">
      <w:pPr>
        <w:pStyle w:val="ListParagraph"/>
        <w:numPr>
          <w:ilvl w:val="1"/>
          <w:numId w:val="17"/>
        </w:numPr>
        <w:spacing w:line="360" w:lineRule="auto"/>
        <w:rPr>
          <w:b/>
          <w:color w:val="2B2B2B"/>
          <w:shd w:val="clear" w:color="auto" w:fill="F9F9F9"/>
        </w:rPr>
      </w:pPr>
      <w:r w:rsidRPr="00CE7D20">
        <w:rPr>
          <w:b/>
          <w:color w:val="2B2B2B"/>
          <w:shd w:val="clear" w:color="auto" w:fill="F9F9F9"/>
        </w:rPr>
        <w:t>History: -</w:t>
      </w:r>
    </w:p>
    <w:p w14:paraId="791E4D45" w14:textId="261A00F3" w:rsidR="00C61A0B" w:rsidRPr="00CE7D20" w:rsidRDefault="00CE7D20" w:rsidP="007F031C">
      <w:pPr>
        <w:pStyle w:val="ListParagraph"/>
        <w:numPr>
          <w:ilvl w:val="0"/>
          <w:numId w:val="21"/>
        </w:numPr>
        <w:spacing w:line="360" w:lineRule="auto"/>
        <w:rPr>
          <w:rFonts w:eastAsia="Times New Roman"/>
          <w:b/>
        </w:rPr>
      </w:pPr>
      <w:r w:rsidRPr="00CE7D20">
        <w:rPr>
          <w:color w:val="2B2B2B"/>
        </w:rPr>
        <w:t>A cinematographer by the name of Morton Heilig initially accomplished augmented reality in some capacity in 1957. He created the Sensorama, which provided the spectator with sights, sounds, vibrations, and smells. Of course, it wasn't computer-controlled, but it was the first instance of an effort to enrich an experience with more information.</w:t>
      </w:r>
    </w:p>
    <w:p w14:paraId="34578452" w14:textId="6CFE4502" w:rsidR="0093220B" w:rsidRDefault="00CE7D20" w:rsidP="007F031C">
      <w:pPr>
        <w:pStyle w:val="NormalWeb"/>
        <w:numPr>
          <w:ilvl w:val="0"/>
          <w:numId w:val="21"/>
        </w:numPr>
        <w:spacing w:before="0" w:beforeAutospacing="0" w:after="360" w:afterAutospacing="0" w:line="360" w:lineRule="auto"/>
        <w:jc w:val="both"/>
        <w:rPr>
          <w:color w:val="2B2B2B"/>
        </w:rPr>
      </w:pPr>
      <w:r w:rsidRPr="0093220B">
        <w:rPr>
          <w:color w:val="2B2B2B"/>
        </w:rPr>
        <w:t>In 1980, computational photography researcher Steve Mann introduced wearable computers</w:t>
      </w:r>
      <w:r w:rsidR="0093220B" w:rsidRPr="0093220B">
        <w:rPr>
          <w:color w:val="2B2B2B"/>
        </w:rPr>
        <w:t>. Of fact, Jaron Lainer and Thomas P. Caudill of Boeing were the first to use the names in 1990 and 1989, respectively, so these weren't "virtual reality" or "augmented reality" back then.</w:t>
      </w:r>
    </w:p>
    <w:p w14:paraId="54A2D9FC" w14:textId="67E0C0F6" w:rsidR="0011068E" w:rsidRPr="0093220B" w:rsidRDefault="00CE7D20" w:rsidP="007F031C">
      <w:pPr>
        <w:pStyle w:val="NormalWeb"/>
        <w:numPr>
          <w:ilvl w:val="0"/>
          <w:numId w:val="21"/>
        </w:numPr>
        <w:spacing w:before="0" w:beforeAutospacing="0" w:after="360" w:afterAutospacing="0" w:line="360" w:lineRule="auto"/>
        <w:jc w:val="both"/>
        <w:rPr>
          <w:color w:val="2B2B2B"/>
        </w:rPr>
      </w:pPr>
      <w:r w:rsidRPr="0093220B">
        <w:rPr>
          <w:color w:val="2B2B2B"/>
        </w:rPr>
        <w:t>Louis Rosenberg's AR system, created in 1992 at USAF Armstrong's Research Lab, was likely the first one to operate effectively. This extremely sophisticated robotic system, known as Virtual Fixtures, was created in the early 1990s to make up for the absence of high-speed 3D graphics processing capability. It made it possible for sensory information to be overlaid on a workspace to increase worker efficiency.</w:t>
      </w:r>
    </w:p>
    <w:p w14:paraId="465074B2" w14:textId="77777777" w:rsidR="00CE7D20" w:rsidRDefault="00CE7D20" w:rsidP="007F031C">
      <w:pPr>
        <w:pStyle w:val="NormalWeb"/>
        <w:spacing w:line="360" w:lineRule="auto"/>
        <w:ind w:left="360"/>
        <w:jc w:val="both"/>
        <w:rPr>
          <w:color w:val="2B2B2B"/>
        </w:rPr>
      </w:pPr>
      <w:r w:rsidRPr="00CE7D20">
        <w:rPr>
          <w:color w:val="2B2B2B"/>
        </w:rPr>
        <w:t>Between this point and the present, there have been numerous further advancements in augmented reality, the most significant of which are:</w:t>
      </w:r>
    </w:p>
    <w:p w14:paraId="4AA887B0" w14:textId="06CDF9B4" w:rsidR="00CE7D20" w:rsidRPr="00CE7D20" w:rsidRDefault="00CE7D20" w:rsidP="007F031C">
      <w:pPr>
        <w:pStyle w:val="NormalWeb"/>
        <w:spacing w:line="360" w:lineRule="auto"/>
        <w:ind w:left="360"/>
        <w:jc w:val="both"/>
        <w:rPr>
          <w:color w:val="2B2B2B"/>
        </w:rPr>
      </w:pPr>
      <w:r w:rsidRPr="00CE7D20">
        <w:rPr>
          <w:color w:val="2B2B2B"/>
        </w:rPr>
        <w:t xml:space="preserve"> • Bruce Thomas created the outdoor mobile AR game </w:t>
      </w:r>
      <w:r w:rsidR="0093220B" w:rsidRPr="00CE7D20">
        <w:rPr>
          <w:color w:val="2B2B2B"/>
        </w:rPr>
        <w:t>AR Quake</w:t>
      </w:r>
      <w:r w:rsidRPr="00CE7D20">
        <w:rPr>
          <w:color w:val="2B2B2B"/>
        </w:rPr>
        <w:t xml:space="preserve"> in 2000.</w:t>
      </w:r>
    </w:p>
    <w:p w14:paraId="0C3F6A97" w14:textId="298F8B61" w:rsidR="00CE7D20" w:rsidRPr="00CE7D20" w:rsidRDefault="00CE7D20" w:rsidP="007F031C">
      <w:pPr>
        <w:pStyle w:val="NormalWeb"/>
        <w:spacing w:line="360" w:lineRule="auto"/>
        <w:ind w:left="360"/>
        <w:jc w:val="both"/>
        <w:rPr>
          <w:color w:val="2B2B2B"/>
        </w:rPr>
      </w:pPr>
      <w:r w:rsidRPr="00CE7D20">
        <w:rPr>
          <w:color w:val="2B2B2B"/>
        </w:rPr>
        <w:t xml:space="preserve">• The release of the design tool </w:t>
      </w:r>
      <w:r w:rsidR="0093220B" w:rsidRPr="00CE7D20">
        <w:rPr>
          <w:color w:val="2B2B2B"/>
        </w:rPr>
        <w:t>AR Toolkit</w:t>
      </w:r>
      <w:r w:rsidRPr="00CE7D20">
        <w:rPr>
          <w:color w:val="2B2B2B"/>
        </w:rPr>
        <w:t xml:space="preserve"> in Adobe Flash in 2009.</w:t>
      </w:r>
    </w:p>
    <w:p w14:paraId="77E8E7DD" w14:textId="3A82582F" w:rsidR="00CE7D20" w:rsidRPr="00CE7D20" w:rsidRDefault="00CE7D20" w:rsidP="007F031C">
      <w:pPr>
        <w:pStyle w:val="NormalWeb"/>
        <w:spacing w:line="360" w:lineRule="auto"/>
        <w:ind w:left="360"/>
        <w:jc w:val="both"/>
        <w:rPr>
          <w:color w:val="2B2B2B"/>
        </w:rPr>
      </w:pPr>
      <w:r w:rsidRPr="00CE7D20">
        <w:rPr>
          <w:color w:val="2B2B2B"/>
        </w:rPr>
        <w:t xml:space="preserve">• In 2013, Google revealed the open beta for their Google Glass project, which had mixed </w:t>
      </w:r>
      <w:r>
        <w:rPr>
          <w:color w:val="2B2B2B"/>
        </w:rPr>
        <w:t xml:space="preserve">      </w:t>
      </w:r>
      <w:r w:rsidRPr="00CE7D20">
        <w:rPr>
          <w:color w:val="2B2B2B"/>
        </w:rPr>
        <w:t>results.</w:t>
      </w:r>
    </w:p>
    <w:p w14:paraId="1FA826F7" w14:textId="3D13EE4A" w:rsidR="00585058" w:rsidRDefault="00CE7D20" w:rsidP="007F031C">
      <w:pPr>
        <w:pStyle w:val="NormalWeb"/>
        <w:spacing w:before="0" w:beforeAutospacing="0" w:after="0" w:afterAutospacing="0" w:line="360" w:lineRule="auto"/>
        <w:ind w:left="360"/>
        <w:jc w:val="both"/>
        <w:rPr>
          <w:color w:val="2B2B2B"/>
        </w:rPr>
      </w:pPr>
      <w:r w:rsidRPr="00CE7D20">
        <w:rPr>
          <w:color w:val="2B2B2B"/>
        </w:rPr>
        <w:t>• In 2015, Microsoft announced that its HoloLens augmented reality headset would enable the technology.</w:t>
      </w:r>
    </w:p>
    <w:p w14:paraId="208C9700" w14:textId="77777777" w:rsidR="00CE7D20" w:rsidRDefault="00CE7D20" w:rsidP="00CE7D20">
      <w:pPr>
        <w:pStyle w:val="NormalWeb"/>
        <w:spacing w:before="0" w:beforeAutospacing="0" w:after="0" w:afterAutospacing="0" w:line="360" w:lineRule="auto"/>
        <w:ind w:left="360"/>
        <w:rPr>
          <w:color w:val="2B2B2B"/>
        </w:rPr>
      </w:pPr>
    </w:p>
    <w:p w14:paraId="32C262C2" w14:textId="155189A9" w:rsidR="00290B7C" w:rsidRPr="00290B7C" w:rsidRDefault="00417C34" w:rsidP="00290B7C">
      <w:pPr>
        <w:pStyle w:val="Heading2"/>
        <w:shd w:val="clear" w:color="auto" w:fill="FFFFFF"/>
        <w:spacing w:before="0" w:line="360" w:lineRule="auto"/>
        <w:textAlignment w:val="baseline"/>
        <w:rPr>
          <w:rFonts w:ascii="Times New Roman" w:hAnsi="Times New Roman" w:cs="Times New Roman"/>
          <w:color w:val="110A53"/>
          <w:sz w:val="24"/>
          <w:szCs w:val="24"/>
        </w:rPr>
      </w:pPr>
      <w:r>
        <w:rPr>
          <w:rStyle w:val="Strong"/>
          <w:rFonts w:ascii="Times New Roman" w:hAnsi="Times New Roman" w:cs="Times New Roman"/>
          <w:color w:val="000000" w:themeColor="text1"/>
          <w:sz w:val="24"/>
          <w:szCs w:val="24"/>
          <w:bdr w:val="none" w:sz="0" w:space="0" w:color="auto" w:frame="1"/>
        </w:rPr>
        <w:lastRenderedPageBreak/>
        <w:t xml:space="preserve">2.2 </w:t>
      </w:r>
      <w:r w:rsidR="00290B7C" w:rsidRPr="00290B7C">
        <w:rPr>
          <w:rStyle w:val="Strong"/>
          <w:rFonts w:ascii="Times New Roman" w:hAnsi="Times New Roman" w:cs="Times New Roman"/>
          <w:color w:val="000000" w:themeColor="text1"/>
          <w:sz w:val="24"/>
          <w:szCs w:val="24"/>
          <w:bdr w:val="none" w:sz="0" w:space="0" w:color="auto" w:frame="1"/>
        </w:rPr>
        <w:t>The National Museum of Singapore</w:t>
      </w:r>
    </w:p>
    <w:p w14:paraId="4CB35A4D" w14:textId="131DD02D" w:rsidR="00585058" w:rsidRPr="009C7493" w:rsidRDefault="00585058" w:rsidP="007F031C">
      <w:pPr>
        <w:pStyle w:val="NormalWeb"/>
        <w:numPr>
          <w:ilvl w:val="0"/>
          <w:numId w:val="3"/>
        </w:numPr>
        <w:spacing w:before="0" w:beforeAutospacing="0" w:after="0" w:afterAutospacing="0" w:line="360" w:lineRule="auto"/>
        <w:jc w:val="both"/>
        <w:rPr>
          <w:color w:val="000000" w:themeColor="text1"/>
        </w:rPr>
      </w:pPr>
      <w:r w:rsidRPr="00585058">
        <w:rPr>
          <w:color w:val="000000" w:themeColor="text1"/>
          <w:shd w:val="clear" w:color="auto" w:fill="FFFFFF"/>
        </w:rPr>
        <w:t>In museum spaces, AR has been equally successful. In the National Museum of Singapore, an immersive installation called </w:t>
      </w:r>
      <w:r w:rsidRPr="00585058">
        <w:rPr>
          <w:rStyle w:val="Emphasis"/>
          <w:rFonts w:eastAsiaTheme="majorEastAsia"/>
          <w:i w:val="0"/>
          <w:iCs w:val="0"/>
          <w:color w:val="000000" w:themeColor="text1"/>
          <w:bdr w:val="none" w:sz="0" w:space="0" w:color="auto" w:frame="1"/>
          <w:shd w:val="clear" w:color="auto" w:fill="FFFFFF"/>
        </w:rPr>
        <w:t>Story of the Forest</w:t>
      </w:r>
      <w:r w:rsidRPr="00585058">
        <w:rPr>
          <w:color w:val="000000" w:themeColor="text1"/>
          <w:shd w:val="clear" w:color="auto" w:fill="FFFFFF"/>
        </w:rPr>
        <w:t> received critical praise. This exhibit focuses on 69 images from the William Farquhar Collection of Natural History Drawings</w:t>
      </w:r>
      <w:r w:rsidRPr="00585058">
        <w:rPr>
          <w:rFonts w:ascii="Gilroy W05 Medium" w:hAnsi="Gilroy W05 Medium"/>
          <w:color w:val="000000" w:themeColor="text1"/>
          <w:shd w:val="clear" w:color="auto" w:fill="FFFFFF"/>
        </w:rPr>
        <w:t>.</w:t>
      </w:r>
    </w:p>
    <w:p w14:paraId="595E27E1" w14:textId="54D39A8D" w:rsidR="009C7493" w:rsidRPr="00290B7C" w:rsidRDefault="009C7493" w:rsidP="009C7493">
      <w:pPr>
        <w:pStyle w:val="NormalWeb"/>
        <w:spacing w:before="0" w:beforeAutospacing="0" w:after="0" w:afterAutospacing="0" w:line="360" w:lineRule="auto"/>
        <w:ind w:left="360"/>
        <w:jc w:val="both"/>
        <w:rPr>
          <w:color w:val="000000" w:themeColor="text1"/>
        </w:rPr>
      </w:pPr>
      <w:r>
        <w:rPr>
          <w:rFonts w:ascii="Gilroy W05 Medium" w:hAnsi="Gilroy W05 Medium"/>
          <w:color w:val="000000" w:themeColor="text1"/>
          <w:shd w:val="clear" w:color="auto" w:fill="FFFFFF"/>
        </w:rPr>
        <w:t xml:space="preserve">      </w:t>
      </w:r>
      <w:r w:rsidR="00AC60AD" w:rsidRPr="00AC60AD">
        <w:rPr>
          <w:rFonts w:ascii="Gilroy W05 Medium" w:hAnsi="Gilroy W05 Medium"/>
          <w:color w:val="000000" w:themeColor="text1"/>
          <w:shd w:val="clear" w:color="auto" w:fill="FFFFFF"/>
        </w:rPr>
        <w:t>https://www.youtube.com/watch?v=OMv92DpcgfI</w:t>
      </w:r>
    </w:p>
    <w:p w14:paraId="25994043" w14:textId="0E38C1B6" w:rsidR="00C61A0B" w:rsidRDefault="00290B7C" w:rsidP="00C61A0B">
      <w:pPr>
        <w:pStyle w:val="NormalWeb"/>
        <w:spacing w:before="0" w:beforeAutospacing="0" w:after="0" w:afterAutospacing="0" w:line="360" w:lineRule="auto"/>
        <w:ind w:left="720"/>
        <w:rPr>
          <w:color w:val="000000" w:themeColor="text1"/>
        </w:rPr>
      </w:pPr>
      <w:r>
        <w:rPr>
          <w:noProof/>
          <w:color w:val="000000" w:themeColor="text1"/>
        </w:rPr>
        <w:drawing>
          <wp:inline distT="0" distB="0" distL="0" distR="0" wp14:anchorId="326C129F" wp14:editId="0B459304">
            <wp:extent cx="4963795" cy="2754086"/>
            <wp:effectExtent l="0" t="0" r="8255" b="8255"/>
            <wp:docPr id="1787070072" name="Video 1" descr="Story of the Fores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70072" name="Video 1" descr="Story of the Forest">
                      <a:hlinkClick r:id="rId15"/>
                    </pic:cNvPr>
                    <pic:cNvPicPr/>
                  </pic:nvPicPr>
                  <pic:blipFill>
                    <a:blip r:embed="rId1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OMv92DpcgfI?feature=oembed&quot; frameborder=&quot;0&quot; allow=&quot;accelerometer; autoplay; clipboard-write; encrypted-media; gyroscope; picture-in-picture; web-share&quot; allowfullscreen=&quot;&quot; title=&quot;Story of the Forest&quot; sandbox=&quot;allow-scripts allow-same-origin allow-popups&quot;&gt;&lt;/iframe&gt;" h="113" w="200"/>
                        </a:ext>
                      </a:extLst>
                    </a:blip>
                    <a:stretch>
                      <a:fillRect/>
                    </a:stretch>
                  </pic:blipFill>
                  <pic:spPr>
                    <a:xfrm>
                      <a:off x="0" y="0"/>
                      <a:ext cx="4963795" cy="2754086"/>
                    </a:xfrm>
                    <a:prstGeom prst="rect">
                      <a:avLst/>
                    </a:prstGeom>
                  </pic:spPr>
                </pic:pic>
              </a:graphicData>
            </a:graphic>
          </wp:inline>
        </w:drawing>
      </w:r>
    </w:p>
    <w:p w14:paraId="67F57D54" w14:textId="77777777" w:rsidR="00290B7C" w:rsidRPr="00C61A0B" w:rsidRDefault="00290B7C" w:rsidP="00C61A0B">
      <w:pPr>
        <w:pStyle w:val="NormalWeb"/>
        <w:spacing w:before="0" w:beforeAutospacing="0" w:after="0" w:afterAutospacing="0" w:line="360" w:lineRule="auto"/>
        <w:ind w:left="720"/>
        <w:rPr>
          <w:color w:val="000000" w:themeColor="text1"/>
        </w:rPr>
      </w:pPr>
    </w:p>
    <w:p w14:paraId="2C847FB5" w14:textId="78310E3D" w:rsidR="00290B7C" w:rsidRPr="00290B7C" w:rsidRDefault="00417C34" w:rsidP="00290B7C">
      <w:pPr>
        <w:pStyle w:val="Heading2"/>
        <w:shd w:val="clear" w:color="auto" w:fill="FFFFFF"/>
        <w:spacing w:before="0" w:line="360" w:lineRule="auto"/>
        <w:textAlignment w:val="baseline"/>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bdr w:val="none" w:sz="0" w:space="0" w:color="auto" w:frame="1"/>
        </w:rPr>
        <w:t xml:space="preserve">2.3 </w:t>
      </w:r>
      <w:r w:rsidR="00290B7C" w:rsidRPr="00290B7C">
        <w:rPr>
          <w:rStyle w:val="Strong"/>
          <w:rFonts w:ascii="Times New Roman" w:hAnsi="Times New Roman" w:cs="Times New Roman"/>
          <w:color w:val="000000" w:themeColor="text1"/>
          <w:sz w:val="24"/>
          <w:szCs w:val="24"/>
          <w:bdr w:val="none" w:sz="0" w:space="0" w:color="auto" w:frame="1"/>
        </w:rPr>
        <w:t>Microsoft and the Kyoto National Museum</w:t>
      </w:r>
    </w:p>
    <w:p w14:paraId="4D990388" w14:textId="32E56839" w:rsidR="00290B7C" w:rsidRPr="00AC60AD" w:rsidRDefault="00290B7C" w:rsidP="007F031C">
      <w:pPr>
        <w:pStyle w:val="NormalWeb"/>
        <w:numPr>
          <w:ilvl w:val="0"/>
          <w:numId w:val="3"/>
        </w:numPr>
        <w:spacing w:before="0" w:beforeAutospacing="0" w:after="0" w:afterAutospacing="0" w:line="360" w:lineRule="auto"/>
        <w:jc w:val="both"/>
        <w:rPr>
          <w:color w:val="000000" w:themeColor="text1"/>
        </w:rPr>
      </w:pPr>
      <w:r w:rsidRPr="00290B7C">
        <w:rPr>
          <w:color w:val="000000" w:themeColor="text1"/>
          <w:shd w:val="clear" w:color="auto" w:fill="FFFFFF"/>
        </w:rPr>
        <w:t xml:space="preserve">AR can bring tech brands and artistic centres together, as was the case with Microsoft and the Kyoto National Museum. </w:t>
      </w:r>
      <w:r w:rsidR="00CE7D20" w:rsidRPr="00CE7D20">
        <w:rPr>
          <w:color w:val="000000" w:themeColor="text1"/>
          <w:shd w:val="clear" w:color="auto" w:fill="FFFFFF"/>
        </w:rPr>
        <w:t>The cooperation produced an immersive exhibition highlighting the artwork of Kennin-ji, Japan's oldest Zen monastery.</w:t>
      </w:r>
    </w:p>
    <w:p w14:paraId="39431EB6" w14:textId="0FDF0EFC" w:rsidR="00AC60AD" w:rsidRPr="008251B8" w:rsidRDefault="00AC60AD" w:rsidP="00AC60AD">
      <w:pPr>
        <w:pStyle w:val="NormalWeb"/>
        <w:spacing w:before="0" w:beforeAutospacing="0" w:after="0" w:afterAutospacing="0" w:line="360" w:lineRule="auto"/>
        <w:ind w:left="720"/>
        <w:jc w:val="both"/>
        <w:rPr>
          <w:color w:val="000000" w:themeColor="text1"/>
        </w:rPr>
      </w:pPr>
      <w:r w:rsidRPr="00AC60AD">
        <w:rPr>
          <w:color w:val="000000" w:themeColor="text1"/>
        </w:rPr>
        <w:t>https://www.youtube.com/watch?v=pWh0LbiQVhk</w:t>
      </w:r>
    </w:p>
    <w:p w14:paraId="1753A7DB" w14:textId="6A4B640C" w:rsidR="008251B8" w:rsidRPr="00290B7C" w:rsidRDefault="008251B8" w:rsidP="008251B8">
      <w:pPr>
        <w:pStyle w:val="NormalWeb"/>
        <w:spacing w:before="0" w:beforeAutospacing="0" w:after="0" w:afterAutospacing="0" w:line="360" w:lineRule="auto"/>
        <w:ind w:left="720"/>
        <w:rPr>
          <w:color w:val="000000" w:themeColor="text1"/>
        </w:rPr>
      </w:pPr>
      <w:r>
        <w:rPr>
          <w:noProof/>
          <w:color w:val="000000" w:themeColor="text1"/>
        </w:rPr>
        <w:drawing>
          <wp:inline distT="0" distB="0" distL="0" distR="0" wp14:anchorId="694A1FA9" wp14:editId="0C0EBCEB">
            <wp:extent cx="4673600" cy="2413000"/>
            <wp:effectExtent l="0" t="0" r="0" b="6350"/>
            <wp:docPr id="624477928" name="Video 2" descr="［風神雷神図屏風×ホロレンズ］ホロレンズ体験デモ映像［MRミュージアム in 京都］">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77928" name="Video 2" descr="［風神雷神図屏風×ホロレンズ］ホロレンズ体験デモ映像［MRミュージアム in 京都］">
                      <a:hlinkClick r:id="rId17"/>
                    </pic:cNvPr>
                    <pic:cNvPicPr/>
                  </pic:nvPicPr>
                  <pic:blipFill>
                    <a:blip r:embed="rId1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Wh0LbiQVhk?feature=oembed&quot; frameborder=&quot;0&quot; allow=&quot;accelerometer; autoplay; clipboard-write; encrypted-media; gyroscope; picture-in-picture; web-share&quot; allowfullscreen=&quot;&quot; title=&quot;［風神雷神図屏風×ホロレンズ］ホロレンズ体験デモ映像［MRミュージアム in 京都］&quot; sandbox=&quot;allow-scripts allow-same-origin allow-popups&quot;&gt;&lt;/iframe&gt;" h="113" w="200"/>
                        </a:ext>
                      </a:extLst>
                    </a:blip>
                    <a:stretch>
                      <a:fillRect/>
                    </a:stretch>
                  </pic:blipFill>
                  <pic:spPr>
                    <a:xfrm>
                      <a:off x="0" y="0"/>
                      <a:ext cx="4679966" cy="2416287"/>
                    </a:xfrm>
                    <a:prstGeom prst="rect">
                      <a:avLst/>
                    </a:prstGeom>
                  </pic:spPr>
                </pic:pic>
              </a:graphicData>
            </a:graphic>
          </wp:inline>
        </w:drawing>
      </w:r>
    </w:p>
    <w:p w14:paraId="1B941444" w14:textId="77777777" w:rsidR="00290B7C" w:rsidRPr="00290B7C" w:rsidRDefault="00290B7C" w:rsidP="00290B7C">
      <w:pPr>
        <w:pStyle w:val="NormalWeb"/>
        <w:spacing w:before="0" w:beforeAutospacing="0" w:after="0" w:afterAutospacing="0" w:line="360" w:lineRule="auto"/>
        <w:ind w:left="720"/>
        <w:rPr>
          <w:color w:val="000000" w:themeColor="text1"/>
        </w:rPr>
      </w:pPr>
    </w:p>
    <w:p w14:paraId="5A0B0ACC" w14:textId="596774E8" w:rsidR="00290B7C" w:rsidRPr="00290B7C" w:rsidRDefault="00417C34" w:rsidP="00290B7C">
      <w:pPr>
        <w:pStyle w:val="Heading2"/>
        <w:shd w:val="clear" w:color="auto" w:fill="FFFFFF"/>
        <w:spacing w:before="0" w:line="360" w:lineRule="auto"/>
        <w:textAlignment w:val="baseline"/>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bdr w:val="none" w:sz="0" w:space="0" w:color="auto" w:frame="1"/>
        </w:rPr>
        <w:lastRenderedPageBreak/>
        <w:t xml:space="preserve">2.4 </w:t>
      </w:r>
      <w:r w:rsidR="00290B7C" w:rsidRPr="00290B7C">
        <w:rPr>
          <w:rStyle w:val="Strong"/>
          <w:rFonts w:ascii="Times New Roman" w:hAnsi="Times New Roman" w:cs="Times New Roman"/>
          <w:color w:val="000000" w:themeColor="text1"/>
          <w:sz w:val="24"/>
          <w:szCs w:val="24"/>
          <w:bdr w:val="none" w:sz="0" w:space="0" w:color="auto" w:frame="1"/>
        </w:rPr>
        <w:t>Bridge Trails</w:t>
      </w:r>
    </w:p>
    <w:p w14:paraId="5FD515AD" w14:textId="2FC86673" w:rsidR="00290B7C" w:rsidRPr="00CE7D20" w:rsidRDefault="00CE7D20" w:rsidP="007F031C">
      <w:pPr>
        <w:pStyle w:val="NormalWeb"/>
        <w:numPr>
          <w:ilvl w:val="0"/>
          <w:numId w:val="3"/>
        </w:numPr>
        <w:spacing w:before="0" w:beforeAutospacing="0" w:after="0" w:afterAutospacing="0" w:line="360" w:lineRule="auto"/>
        <w:jc w:val="both"/>
        <w:rPr>
          <w:color w:val="000000" w:themeColor="text1"/>
        </w:rPr>
      </w:pPr>
      <w:r w:rsidRPr="00CE7D20">
        <w:rPr>
          <w:color w:val="000000" w:themeColor="text1"/>
          <w:shd w:val="clear" w:color="auto" w:fill="FFFFFF"/>
        </w:rPr>
        <w:t xml:space="preserve">The UK's Clifton Suspension Bridge is a great place to see AR in action today. The Bridge Trails app was created to improve user experience on the website and let users enjoy audio and visual material at fifteen different locations on and around the well-known </w:t>
      </w:r>
      <w:r w:rsidR="0093220B" w:rsidRPr="00CE7D20">
        <w:rPr>
          <w:color w:val="000000" w:themeColor="text1"/>
          <w:shd w:val="clear" w:color="auto" w:fill="FFFFFF"/>
        </w:rPr>
        <w:t>bridge.</w:t>
      </w:r>
    </w:p>
    <w:p w14:paraId="208BC3DB" w14:textId="10F57876" w:rsidR="00E507AB" w:rsidRPr="00E507AB" w:rsidRDefault="00CE7D20" w:rsidP="007F031C">
      <w:pPr>
        <w:pStyle w:val="nitro-offscreen"/>
        <w:numPr>
          <w:ilvl w:val="0"/>
          <w:numId w:val="3"/>
        </w:numPr>
        <w:shd w:val="clear" w:color="auto" w:fill="FFFFFF"/>
        <w:spacing w:line="360" w:lineRule="auto"/>
        <w:jc w:val="both"/>
        <w:textAlignment w:val="baseline"/>
        <w:rPr>
          <w:color w:val="000000" w:themeColor="text1"/>
        </w:rPr>
      </w:pPr>
      <w:r w:rsidRPr="00CE7D20">
        <w:rPr>
          <w:color w:val="000000" w:themeColor="text1"/>
        </w:rPr>
        <w:t xml:space="preserve">One of the worries that museum and cultural professionals have about AR is that it might serve as a distraction from the actual </w:t>
      </w:r>
      <w:r w:rsidR="0093220B" w:rsidRPr="00CE7D20">
        <w:rPr>
          <w:color w:val="000000" w:themeColor="text1"/>
        </w:rPr>
        <w:t>exhibit. Although</w:t>
      </w:r>
      <w:r w:rsidRPr="00CE7D20">
        <w:rPr>
          <w:color w:val="000000" w:themeColor="text1"/>
        </w:rPr>
        <w:t xml:space="preserve"> there is some merit to this fear, there are many examples of how AR has already been used to enhance tourist experiences with expertise and great sensitivity. </w:t>
      </w:r>
      <w:r w:rsidR="00E507AB" w:rsidRPr="00E507AB">
        <w:rPr>
          <w:color w:val="000000" w:themeColor="text1"/>
        </w:rPr>
        <w:t>And it would be fair to say that as the use of AR advances and becomes more commonplace, the integration of such innovative tools into heritage sites and museum installations will become ever more seamless.</w:t>
      </w:r>
    </w:p>
    <w:p w14:paraId="6B961050" w14:textId="77777777" w:rsidR="00057580" w:rsidRDefault="00057580">
      <w:pPr>
        <w:spacing w:line="480" w:lineRule="auto"/>
        <w:jc w:val="both"/>
        <w:rPr>
          <w:rFonts w:ascii="Times New Roman" w:eastAsia="Times New Roman" w:hAnsi="Times New Roman" w:cs="Times New Roman"/>
          <w:b/>
          <w:sz w:val="32"/>
          <w:szCs w:val="32"/>
        </w:rPr>
      </w:pPr>
    </w:p>
    <w:p w14:paraId="76FCB5E2" w14:textId="77777777" w:rsidR="00057580" w:rsidRDefault="00057580">
      <w:pPr>
        <w:spacing w:line="480" w:lineRule="auto"/>
        <w:jc w:val="both"/>
        <w:rPr>
          <w:rFonts w:ascii="Times New Roman" w:eastAsia="Times New Roman" w:hAnsi="Times New Roman" w:cs="Times New Roman"/>
          <w:b/>
          <w:sz w:val="32"/>
          <w:szCs w:val="32"/>
        </w:rPr>
      </w:pPr>
    </w:p>
    <w:p w14:paraId="57DAA3CC" w14:textId="77777777" w:rsidR="00057580" w:rsidRDefault="00057580">
      <w:pPr>
        <w:spacing w:line="480" w:lineRule="auto"/>
        <w:jc w:val="both"/>
        <w:rPr>
          <w:rFonts w:ascii="Times New Roman" w:eastAsia="Times New Roman" w:hAnsi="Times New Roman" w:cs="Times New Roman"/>
          <w:b/>
          <w:sz w:val="32"/>
          <w:szCs w:val="32"/>
        </w:rPr>
      </w:pPr>
    </w:p>
    <w:p w14:paraId="41AD4989" w14:textId="77777777" w:rsidR="00057580" w:rsidRDefault="00057580">
      <w:pPr>
        <w:spacing w:line="480" w:lineRule="auto"/>
        <w:jc w:val="both"/>
        <w:rPr>
          <w:rFonts w:ascii="Times New Roman" w:eastAsia="Times New Roman" w:hAnsi="Times New Roman" w:cs="Times New Roman"/>
          <w:b/>
          <w:sz w:val="32"/>
          <w:szCs w:val="32"/>
        </w:rPr>
      </w:pPr>
    </w:p>
    <w:p w14:paraId="2C0703D4" w14:textId="77777777" w:rsidR="00C61A0B" w:rsidRDefault="00C61A0B">
      <w:pPr>
        <w:spacing w:line="480" w:lineRule="auto"/>
        <w:jc w:val="both"/>
        <w:rPr>
          <w:rFonts w:ascii="Times New Roman" w:eastAsia="Times New Roman" w:hAnsi="Times New Roman" w:cs="Times New Roman"/>
          <w:b/>
          <w:sz w:val="32"/>
          <w:szCs w:val="32"/>
        </w:rPr>
      </w:pPr>
    </w:p>
    <w:p w14:paraId="169597AF" w14:textId="77777777" w:rsidR="00C61A0B" w:rsidRDefault="00C61A0B">
      <w:pPr>
        <w:spacing w:line="480" w:lineRule="auto"/>
        <w:jc w:val="both"/>
        <w:rPr>
          <w:rFonts w:ascii="Times New Roman" w:eastAsia="Times New Roman" w:hAnsi="Times New Roman" w:cs="Times New Roman"/>
          <w:b/>
          <w:sz w:val="32"/>
          <w:szCs w:val="32"/>
        </w:rPr>
      </w:pPr>
    </w:p>
    <w:p w14:paraId="13AE73A4" w14:textId="77777777" w:rsidR="00C61A0B" w:rsidRDefault="00C61A0B">
      <w:pPr>
        <w:spacing w:line="480" w:lineRule="auto"/>
        <w:jc w:val="both"/>
        <w:rPr>
          <w:rFonts w:ascii="Times New Roman" w:eastAsia="Times New Roman" w:hAnsi="Times New Roman" w:cs="Times New Roman"/>
          <w:b/>
          <w:sz w:val="32"/>
          <w:szCs w:val="32"/>
        </w:rPr>
      </w:pPr>
    </w:p>
    <w:p w14:paraId="39AEB0C7" w14:textId="77777777" w:rsidR="00E507AB" w:rsidRDefault="00E507AB">
      <w:pPr>
        <w:spacing w:line="480" w:lineRule="auto"/>
        <w:jc w:val="both"/>
        <w:rPr>
          <w:rFonts w:ascii="Times New Roman" w:eastAsia="Times New Roman" w:hAnsi="Times New Roman" w:cs="Times New Roman"/>
          <w:b/>
          <w:sz w:val="32"/>
          <w:szCs w:val="32"/>
        </w:rPr>
      </w:pPr>
    </w:p>
    <w:p w14:paraId="61101793" w14:textId="77777777" w:rsidR="00E507AB" w:rsidRDefault="00E507AB">
      <w:pPr>
        <w:spacing w:line="480" w:lineRule="auto"/>
        <w:jc w:val="both"/>
        <w:rPr>
          <w:rFonts w:ascii="Times New Roman" w:eastAsia="Times New Roman" w:hAnsi="Times New Roman" w:cs="Times New Roman"/>
          <w:b/>
          <w:sz w:val="32"/>
          <w:szCs w:val="32"/>
        </w:rPr>
      </w:pPr>
    </w:p>
    <w:p w14:paraId="6562D592" w14:textId="77777777" w:rsidR="00E507AB" w:rsidRDefault="00E507AB">
      <w:pPr>
        <w:spacing w:line="480" w:lineRule="auto"/>
        <w:jc w:val="both"/>
        <w:rPr>
          <w:rFonts w:ascii="Times New Roman" w:eastAsia="Times New Roman" w:hAnsi="Times New Roman" w:cs="Times New Roman"/>
          <w:b/>
          <w:sz w:val="32"/>
          <w:szCs w:val="32"/>
        </w:rPr>
      </w:pPr>
    </w:p>
    <w:p w14:paraId="1E3EF603" w14:textId="77777777" w:rsidR="00E507AB" w:rsidRDefault="00E507AB">
      <w:pPr>
        <w:spacing w:line="480" w:lineRule="auto"/>
        <w:jc w:val="both"/>
        <w:rPr>
          <w:rFonts w:ascii="Times New Roman" w:eastAsia="Times New Roman" w:hAnsi="Times New Roman" w:cs="Times New Roman"/>
          <w:b/>
          <w:sz w:val="32"/>
          <w:szCs w:val="32"/>
        </w:rPr>
      </w:pPr>
    </w:p>
    <w:p w14:paraId="48E98C5F" w14:textId="77777777" w:rsidR="00E507AB" w:rsidRDefault="00E507AB">
      <w:pPr>
        <w:spacing w:line="480" w:lineRule="auto"/>
        <w:jc w:val="both"/>
        <w:rPr>
          <w:rFonts w:ascii="Times New Roman" w:eastAsia="Times New Roman" w:hAnsi="Times New Roman" w:cs="Times New Roman"/>
          <w:b/>
          <w:sz w:val="32"/>
          <w:szCs w:val="32"/>
        </w:rPr>
      </w:pPr>
    </w:p>
    <w:p w14:paraId="2FEAF1A0" w14:textId="77777777" w:rsidR="00057580" w:rsidRDefault="00FF5A5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B43A23E" w14:textId="77777777" w:rsidR="00C61A0B" w:rsidRDefault="00FF5A5E" w:rsidP="00C61A0B">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BA8EA8A" w14:textId="46353363" w:rsidR="00C61A0B" w:rsidRPr="00C61A0B" w:rsidRDefault="00931548" w:rsidP="00C61A0B">
      <w:pPr>
        <w:spacing w:line="480" w:lineRule="auto"/>
        <w:jc w:val="both"/>
        <w:rPr>
          <w:rFonts w:ascii="Times New Roman" w:eastAsia="Times New Roman" w:hAnsi="Times New Roman" w:cs="Times New Roman"/>
          <w:b/>
          <w:sz w:val="36"/>
          <w:szCs w:val="36"/>
        </w:rPr>
      </w:pPr>
      <w:r>
        <w:rPr>
          <w:rFonts w:ascii="Times New Roman" w:hAnsi="Times New Roman" w:cs="Times New Roman"/>
          <w:b/>
          <w:bCs/>
          <w:color w:val="000000" w:themeColor="text1"/>
          <w:sz w:val="24"/>
          <w:szCs w:val="24"/>
        </w:rPr>
        <w:t xml:space="preserve">3.1 </w:t>
      </w:r>
      <w:r w:rsidR="00C61A0B" w:rsidRPr="00C61A0B">
        <w:rPr>
          <w:rFonts w:ascii="Times New Roman" w:hAnsi="Times New Roman" w:cs="Times New Roman"/>
          <w:b/>
          <w:bCs/>
          <w:color w:val="000000" w:themeColor="text1"/>
          <w:sz w:val="24"/>
          <w:szCs w:val="24"/>
        </w:rPr>
        <w:t xml:space="preserve">Augmented reality offers museums the opportunity to bring history to </w:t>
      </w:r>
      <w:r w:rsidR="0093220B" w:rsidRPr="00C61A0B">
        <w:rPr>
          <w:rFonts w:ascii="Times New Roman" w:hAnsi="Times New Roman" w:cs="Times New Roman"/>
          <w:b/>
          <w:bCs/>
          <w:color w:val="000000" w:themeColor="text1"/>
          <w:sz w:val="24"/>
          <w:szCs w:val="24"/>
        </w:rPr>
        <w:t>life</w:t>
      </w:r>
      <w:r w:rsidR="0093220B">
        <w:rPr>
          <w:rFonts w:ascii="Times New Roman" w:hAnsi="Times New Roman" w:cs="Times New Roman"/>
          <w:b/>
          <w:bCs/>
          <w:color w:val="000000" w:themeColor="text1"/>
          <w:sz w:val="24"/>
          <w:szCs w:val="24"/>
        </w:rPr>
        <w:t>: -</w:t>
      </w:r>
    </w:p>
    <w:p w14:paraId="42B622D0" w14:textId="3080DB52" w:rsidR="008251B8" w:rsidRPr="00CE7D20" w:rsidRDefault="00CE7D20" w:rsidP="00402F17">
      <w:pPr>
        <w:pStyle w:val="NormalWeb"/>
        <w:shd w:val="clear" w:color="auto" w:fill="FFFFFF"/>
        <w:spacing w:line="360" w:lineRule="auto"/>
        <w:jc w:val="both"/>
        <w:textAlignment w:val="baseline"/>
        <w:rPr>
          <w:color w:val="000000" w:themeColor="text1"/>
        </w:rPr>
      </w:pPr>
      <w:r w:rsidRPr="00CE7D20">
        <w:rPr>
          <w:color w:val="000000" w:themeColor="text1"/>
        </w:rPr>
        <w:t xml:space="preserve">Over the past few years, augmented reality, or AR, has quickly entered our daily lives. Previously dismissed as nothing more than a science fiction invention, augmented reality is now a simple button press away. or, more frequently, by tapping the screen of a </w:t>
      </w:r>
      <w:r w:rsidR="0093220B" w:rsidRPr="00CE7D20">
        <w:rPr>
          <w:color w:val="000000" w:themeColor="text1"/>
        </w:rPr>
        <w:t>smartphone. Of</w:t>
      </w:r>
      <w:r w:rsidRPr="00CE7D20">
        <w:rPr>
          <w:color w:val="000000" w:themeColor="text1"/>
        </w:rPr>
        <w:t xml:space="preserve"> course, gaming platforms have seen some of the most popular AR tech implementations.</w:t>
      </w:r>
    </w:p>
    <w:p w14:paraId="3C99B841" w14:textId="3522DE5D" w:rsidR="00FE4141" w:rsidRDefault="00305D72" w:rsidP="00C61A0B">
      <w:pPr>
        <w:pStyle w:val="NormalWeb"/>
        <w:shd w:val="clear" w:color="auto" w:fill="FFFFFF"/>
        <w:spacing w:before="0" w:beforeAutospacing="0" w:after="0" w:afterAutospacing="0" w:line="360" w:lineRule="auto"/>
        <w:textAlignment w:val="baseline"/>
        <w:rPr>
          <w:b/>
          <w:bCs/>
          <w:color w:val="000000" w:themeColor="text1"/>
          <w:shd w:val="clear" w:color="auto" w:fill="FFFFFF"/>
        </w:rPr>
      </w:pPr>
      <w:r w:rsidRPr="00305D72">
        <w:rPr>
          <w:b/>
          <w:bCs/>
          <w:color w:val="000000" w:themeColor="text1"/>
          <w:shd w:val="clear" w:color="auto" w:fill="FFFFFF"/>
        </w:rPr>
        <w:t>But what about the potential effects of using such technology in museum settings, particularly in relation to cultural sites?</w:t>
      </w:r>
    </w:p>
    <w:p w14:paraId="0688F877" w14:textId="77777777" w:rsidR="00305D72" w:rsidRDefault="00305D72" w:rsidP="00C61A0B">
      <w:pPr>
        <w:pStyle w:val="NormalWeb"/>
        <w:shd w:val="clear" w:color="auto" w:fill="FFFFFF"/>
        <w:spacing w:before="0" w:beforeAutospacing="0" w:after="0" w:afterAutospacing="0" w:line="360" w:lineRule="auto"/>
        <w:textAlignment w:val="baseline"/>
        <w:rPr>
          <w:b/>
          <w:bCs/>
          <w:color w:val="000000" w:themeColor="text1"/>
          <w:shd w:val="clear" w:color="auto" w:fill="FFFFFF"/>
        </w:rPr>
      </w:pPr>
    </w:p>
    <w:p w14:paraId="07AAE6BC" w14:textId="59D32E19" w:rsidR="00FE4141" w:rsidRPr="00FE4141" w:rsidRDefault="00FE4141" w:rsidP="00FE4141">
      <w:pPr>
        <w:ind w:right="420"/>
        <w:jc w:val="center"/>
        <w:rPr>
          <w:rFonts w:ascii="Times New Roman" w:hAnsi="Times New Roman" w:cs="Times New Roman"/>
          <w:sz w:val="24"/>
          <w:szCs w:val="24"/>
        </w:rPr>
      </w:pPr>
      <w:r w:rsidRPr="00FE4141">
        <w:rPr>
          <w:rFonts w:ascii="Times New Roman" w:eastAsia="Arial" w:hAnsi="Times New Roman" w:cs="Times New Roman"/>
          <w:b/>
          <w:bCs/>
          <w:color w:val="2A3538"/>
          <w:sz w:val="24"/>
          <w:szCs w:val="24"/>
        </w:rPr>
        <w:t>GLOBALIZATION</w:t>
      </w:r>
    </w:p>
    <w:p w14:paraId="4262726B" w14:textId="77777777" w:rsidR="00FE4141" w:rsidRPr="00FE4141" w:rsidRDefault="00FE4141" w:rsidP="00FE4141">
      <w:pPr>
        <w:spacing w:line="67" w:lineRule="exact"/>
        <w:rPr>
          <w:rFonts w:ascii="Times New Roman" w:hAnsi="Times New Roman" w:cs="Times New Roman"/>
          <w:sz w:val="24"/>
          <w:szCs w:val="24"/>
        </w:rPr>
      </w:pPr>
    </w:p>
    <w:p w14:paraId="55CC4E95" w14:textId="5A7DFBCA" w:rsidR="00FE4141" w:rsidRPr="00FE4141" w:rsidRDefault="00FE4141" w:rsidP="00FE4141">
      <w:pPr>
        <w:ind w:right="420"/>
        <w:jc w:val="center"/>
        <w:rPr>
          <w:rFonts w:ascii="Times New Roman" w:hAnsi="Times New Roman" w:cs="Times New Roman"/>
          <w:sz w:val="24"/>
          <w:szCs w:val="24"/>
        </w:rPr>
      </w:pPr>
      <w:r w:rsidRPr="00FE4141">
        <w:rPr>
          <w:rFonts w:ascii="Times New Roman" w:eastAsia="Arial" w:hAnsi="Times New Roman" w:cs="Times New Roman"/>
          <w:b/>
          <w:bCs/>
          <w:color w:val="AF4300"/>
          <w:sz w:val="24"/>
          <w:szCs w:val="24"/>
        </w:rPr>
        <w:t xml:space="preserve">OF </w:t>
      </w:r>
      <w:r>
        <w:rPr>
          <w:rFonts w:ascii="Times New Roman" w:eastAsia="Arial" w:hAnsi="Times New Roman" w:cs="Times New Roman"/>
          <w:b/>
          <w:bCs/>
          <w:color w:val="AF4300"/>
          <w:sz w:val="24"/>
          <w:szCs w:val="24"/>
        </w:rPr>
        <w:t>CULTURAL</w:t>
      </w:r>
      <w:r w:rsidRPr="00FE4141">
        <w:rPr>
          <w:rFonts w:ascii="Times New Roman" w:eastAsia="Arial" w:hAnsi="Times New Roman" w:cs="Times New Roman"/>
          <w:b/>
          <w:bCs/>
          <w:color w:val="AF4300"/>
          <w:sz w:val="24"/>
          <w:szCs w:val="24"/>
        </w:rPr>
        <w:t xml:space="preserve"> HERITAGE</w:t>
      </w:r>
    </w:p>
    <w:p w14:paraId="4ED4DAFE" w14:textId="77777777" w:rsidR="00305D72" w:rsidRDefault="00F04A86" w:rsidP="00305D72">
      <w:pPr>
        <w:pStyle w:val="NormalWeb"/>
        <w:shd w:val="clear" w:color="auto" w:fill="FFFFFF"/>
        <w:spacing w:before="0" w:beforeAutospacing="0" w:after="0" w:afterAutospacing="0" w:line="360" w:lineRule="auto"/>
        <w:textAlignment w:val="baseline"/>
        <w:rPr>
          <w:b/>
          <w:sz w:val="36"/>
          <w:szCs w:val="36"/>
        </w:rPr>
      </w:pPr>
      <w:r>
        <w:rPr>
          <w:noProof/>
        </w:rPr>
        <w:drawing>
          <wp:inline distT="0" distB="0" distL="0" distR="0" wp14:anchorId="57E3756A" wp14:editId="322FAAA4">
            <wp:extent cx="5731510" cy="2427605"/>
            <wp:effectExtent l="0" t="0" r="2540" b="0"/>
            <wp:docPr id="171761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18131" name=""/>
                    <pic:cNvPicPr/>
                  </pic:nvPicPr>
                  <pic:blipFill>
                    <a:blip r:embed="rId19"/>
                    <a:stretch>
                      <a:fillRect/>
                    </a:stretch>
                  </pic:blipFill>
                  <pic:spPr>
                    <a:xfrm>
                      <a:off x="0" y="0"/>
                      <a:ext cx="5731510" cy="2427605"/>
                    </a:xfrm>
                    <a:prstGeom prst="rect">
                      <a:avLst/>
                    </a:prstGeom>
                  </pic:spPr>
                </pic:pic>
              </a:graphicData>
            </a:graphic>
          </wp:inline>
        </w:drawing>
      </w:r>
    </w:p>
    <w:p w14:paraId="5E3E1247" w14:textId="64CA1953" w:rsidR="00C61A0B" w:rsidRPr="00305D72" w:rsidRDefault="00305D72" w:rsidP="00305D72">
      <w:pPr>
        <w:pStyle w:val="NormalWeb"/>
        <w:numPr>
          <w:ilvl w:val="0"/>
          <w:numId w:val="26"/>
        </w:numPr>
        <w:shd w:val="clear" w:color="auto" w:fill="FFFFFF"/>
        <w:spacing w:before="0" w:beforeAutospacing="0" w:after="0" w:afterAutospacing="0" w:line="360" w:lineRule="auto"/>
        <w:jc w:val="both"/>
        <w:textAlignment w:val="baseline"/>
        <w:rPr>
          <w:bCs/>
          <w:color w:val="000000" w:themeColor="text1"/>
        </w:rPr>
      </w:pPr>
      <w:r w:rsidRPr="00305D72">
        <w:rPr>
          <w:bCs/>
        </w:rPr>
        <w:t>Cultural heritage's tourism business will experience exponential growth. It cannot be done without the use of technology.</w:t>
      </w:r>
    </w:p>
    <w:p w14:paraId="3AC9CFB2" w14:textId="77777777" w:rsidR="00305D72" w:rsidRPr="00305D72" w:rsidRDefault="00305D72" w:rsidP="00305D72">
      <w:pPr>
        <w:pStyle w:val="NormalWeb"/>
        <w:shd w:val="clear" w:color="auto" w:fill="FFFFFF"/>
        <w:spacing w:before="0" w:beforeAutospacing="0" w:after="0" w:afterAutospacing="0" w:line="360" w:lineRule="auto"/>
        <w:jc w:val="both"/>
        <w:textAlignment w:val="baseline"/>
        <w:rPr>
          <w:bCs/>
          <w:color w:val="000000" w:themeColor="text1"/>
        </w:rPr>
      </w:pPr>
    </w:p>
    <w:p w14:paraId="6410908B" w14:textId="0A4BB2FB" w:rsidR="00305D72" w:rsidRPr="00305D72" w:rsidRDefault="00305D72" w:rsidP="00305D72">
      <w:pPr>
        <w:pStyle w:val="NormalWeb"/>
        <w:numPr>
          <w:ilvl w:val="0"/>
          <w:numId w:val="26"/>
        </w:numPr>
        <w:shd w:val="clear" w:color="auto" w:fill="FFFFFF"/>
        <w:spacing w:before="0" w:beforeAutospacing="0" w:after="0" w:afterAutospacing="0" w:line="360" w:lineRule="auto"/>
        <w:jc w:val="both"/>
        <w:textAlignment w:val="baseline"/>
        <w:rPr>
          <w:bCs/>
          <w:color w:val="000000" w:themeColor="text1"/>
        </w:rPr>
      </w:pPr>
      <w:r w:rsidRPr="00305D72">
        <w:rPr>
          <w:bCs/>
          <w:color w:val="000000" w:themeColor="text1"/>
        </w:rPr>
        <w:t>With the help of our AR application, we hope to accomplish this. Digitally disseminating Rajasthani culture will lead to revolutionary change.</w:t>
      </w:r>
    </w:p>
    <w:p w14:paraId="27EE6EAD" w14:textId="714194C3" w:rsidR="00057580" w:rsidRDefault="00057580">
      <w:pPr>
        <w:spacing w:line="480" w:lineRule="auto"/>
        <w:jc w:val="center"/>
        <w:rPr>
          <w:rFonts w:ascii="Times New Roman" w:eastAsia="Times New Roman" w:hAnsi="Times New Roman" w:cs="Times New Roman"/>
          <w:b/>
          <w:sz w:val="28"/>
          <w:szCs w:val="28"/>
        </w:rPr>
      </w:pPr>
    </w:p>
    <w:p w14:paraId="0118A430" w14:textId="5FC846AF" w:rsidR="00057580" w:rsidRDefault="00057580">
      <w:pPr>
        <w:spacing w:line="480" w:lineRule="auto"/>
        <w:jc w:val="center"/>
        <w:rPr>
          <w:rFonts w:ascii="Times New Roman" w:eastAsia="Times New Roman" w:hAnsi="Times New Roman" w:cs="Times New Roman"/>
          <w:b/>
          <w:sz w:val="28"/>
          <w:szCs w:val="28"/>
        </w:rPr>
      </w:pPr>
    </w:p>
    <w:p w14:paraId="50ED60D1" w14:textId="7759C2B2" w:rsidR="00057580" w:rsidRDefault="003853B7" w:rsidP="003853B7">
      <w:pPr>
        <w:tabs>
          <w:tab w:val="left" w:pos="6051"/>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7EEDEDA1" w14:textId="1E2F3F94" w:rsidR="008251B8" w:rsidRDefault="00931548" w:rsidP="00FE4141">
      <w:pPr>
        <w:jc w:val="both"/>
        <w:rPr>
          <w:rFonts w:ascii="Times New Roman" w:hAnsi="Times New Roman" w:cs="Times New Roman"/>
          <w:sz w:val="24"/>
          <w:szCs w:val="24"/>
        </w:rPr>
      </w:pPr>
      <w:r w:rsidRPr="00931548">
        <w:rPr>
          <w:rFonts w:ascii="Times New Roman" w:hAnsi="Times New Roman" w:cs="Times New Roman"/>
          <w:b/>
          <w:bCs/>
          <w:sz w:val="24"/>
          <w:szCs w:val="24"/>
        </w:rPr>
        <w:lastRenderedPageBreak/>
        <w:t>3.2</w:t>
      </w:r>
      <w:r>
        <w:rPr>
          <w:rFonts w:ascii="Times New Roman" w:hAnsi="Times New Roman" w:cs="Times New Roman"/>
          <w:sz w:val="24"/>
          <w:szCs w:val="24"/>
        </w:rPr>
        <w:t xml:space="preserve"> </w:t>
      </w:r>
      <w:r w:rsidR="008251B8" w:rsidRPr="00931548">
        <w:rPr>
          <w:rFonts w:ascii="Times New Roman" w:hAnsi="Times New Roman" w:cs="Times New Roman"/>
          <w:b/>
          <w:bCs/>
          <w:sz w:val="24"/>
          <w:szCs w:val="24"/>
        </w:rPr>
        <w:t xml:space="preserve">AUGMENTED REALITY </w:t>
      </w:r>
      <w:r w:rsidR="0093220B" w:rsidRPr="00931548">
        <w:rPr>
          <w:rFonts w:ascii="Times New Roman" w:hAnsi="Times New Roman" w:cs="Times New Roman"/>
          <w:b/>
          <w:bCs/>
          <w:sz w:val="24"/>
          <w:szCs w:val="24"/>
        </w:rPr>
        <w:t>TOUR: -</w:t>
      </w:r>
    </w:p>
    <w:p w14:paraId="1C9614D3" w14:textId="77777777" w:rsidR="008251B8" w:rsidRPr="008251B8" w:rsidRDefault="008251B8" w:rsidP="00FE4141">
      <w:pPr>
        <w:jc w:val="both"/>
        <w:rPr>
          <w:rFonts w:ascii="Times New Roman" w:hAnsi="Times New Roman" w:cs="Times New Roman"/>
          <w:sz w:val="24"/>
          <w:szCs w:val="24"/>
        </w:rPr>
      </w:pPr>
    </w:p>
    <w:p w14:paraId="7D81785F" w14:textId="34ACC951" w:rsidR="008251B8" w:rsidRDefault="008251B8" w:rsidP="00FE4141">
      <w:pPr>
        <w:jc w:val="both"/>
        <w:rPr>
          <w:rFonts w:ascii="Times New Roman" w:hAnsi="Times New Roman" w:cs="Times New Roman"/>
          <w:b/>
          <w:bCs/>
          <w:sz w:val="24"/>
          <w:szCs w:val="24"/>
        </w:rPr>
      </w:pPr>
      <w:r w:rsidRPr="008251B8">
        <w:rPr>
          <w:rFonts w:ascii="Times New Roman" w:hAnsi="Times New Roman" w:cs="Times New Roman"/>
          <w:b/>
          <w:bCs/>
          <w:sz w:val="24"/>
          <w:szCs w:val="24"/>
        </w:rPr>
        <w:t xml:space="preserve">Working and Features of </w:t>
      </w:r>
      <w:r>
        <w:rPr>
          <w:rFonts w:ascii="Times New Roman" w:hAnsi="Times New Roman" w:cs="Times New Roman"/>
          <w:b/>
          <w:bCs/>
          <w:sz w:val="24"/>
          <w:szCs w:val="24"/>
        </w:rPr>
        <w:t>my</w:t>
      </w:r>
      <w:r w:rsidRPr="008251B8">
        <w:rPr>
          <w:rFonts w:ascii="Times New Roman" w:hAnsi="Times New Roman" w:cs="Times New Roman"/>
          <w:b/>
          <w:bCs/>
          <w:sz w:val="24"/>
          <w:szCs w:val="24"/>
        </w:rPr>
        <w:t xml:space="preserve"> </w:t>
      </w:r>
      <w:r w:rsidR="0093220B" w:rsidRPr="008251B8">
        <w:rPr>
          <w:rFonts w:ascii="Times New Roman" w:hAnsi="Times New Roman" w:cs="Times New Roman"/>
          <w:b/>
          <w:bCs/>
          <w:sz w:val="24"/>
          <w:szCs w:val="24"/>
        </w:rPr>
        <w:t>App</w:t>
      </w:r>
      <w:r w:rsidR="0093220B">
        <w:rPr>
          <w:rFonts w:ascii="Times New Roman" w:hAnsi="Times New Roman" w:cs="Times New Roman"/>
          <w:b/>
          <w:bCs/>
          <w:sz w:val="24"/>
          <w:szCs w:val="24"/>
        </w:rPr>
        <w:t>: -</w:t>
      </w:r>
    </w:p>
    <w:p w14:paraId="1A6130BF" w14:textId="77777777" w:rsidR="008251B8" w:rsidRPr="008251B8" w:rsidRDefault="008251B8" w:rsidP="00FE4141">
      <w:pPr>
        <w:jc w:val="both"/>
        <w:rPr>
          <w:rFonts w:ascii="Times New Roman" w:hAnsi="Times New Roman" w:cs="Times New Roman"/>
          <w:b/>
          <w:bCs/>
          <w:sz w:val="24"/>
          <w:szCs w:val="24"/>
        </w:rPr>
      </w:pPr>
    </w:p>
    <w:p w14:paraId="3DA8043C" w14:textId="43D6776E" w:rsidR="00057580" w:rsidRDefault="00B10300" w:rsidP="007F031C">
      <w:pPr>
        <w:pStyle w:val="ListParagraph"/>
        <w:numPr>
          <w:ilvl w:val="0"/>
          <w:numId w:val="11"/>
        </w:numPr>
      </w:pPr>
      <w:r w:rsidRPr="008251B8">
        <w:t xml:space="preserve">It will be an android app which will </w:t>
      </w:r>
      <w:r w:rsidR="0093220B" w:rsidRPr="008251B8">
        <w:t>have</w:t>
      </w:r>
      <w:r w:rsidRPr="008251B8">
        <w:t xml:space="preserve"> all relevant details related to tourism </w:t>
      </w:r>
      <w:r w:rsidR="0093220B" w:rsidRPr="008251B8">
        <w:t>i.e.,</w:t>
      </w:r>
      <w:r w:rsidRPr="008251B8">
        <w:t xml:space="preserve"> Transportation, </w:t>
      </w:r>
      <w:r w:rsidR="0093220B" w:rsidRPr="008251B8">
        <w:t>Fest</w:t>
      </w:r>
      <w:r w:rsidR="0093220B">
        <w:t xml:space="preserve"> &amp;</w:t>
      </w:r>
      <w:r w:rsidR="008251B8">
        <w:t xml:space="preserve"> </w:t>
      </w:r>
      <w:r w:rsidRPr="008251B8">
        <w:t>Food, Luxury Tour Packages etc.</w:t>
      </w:r>
    </w:p>
    <w:p w14:paraId="5B7FE107" w14:textId="77777777" w:rsidR="008251B8" w:rsidRDefault="008251B8" w:rsidP="007F031C">
      <w:pPr>
        <w:pStyle w:val="ListParagraph"/>
      </w:pPr>
    </w:p>
    <w:p w14:paraId="5CC9C704" w14:textId="57FAB410" w:rsidR="008251B8" w:rsidRDefault="008251B8" w:rsidP="007F031C">
      <w:pPr>
        <w:pStyle w:val="ListParagraph"/>
        <w:numPr>
          <w:ilvl w:val="0"/>
          <w:numId w:val="11"/>
        </w:numPr>
      </w:pPr>
      <w:r>
        <w:t xml:space="preserve">User can create his tour plan in this app. When s/he visits some place s/he just </w:t>
      </w:r>
      <w:r w:rsidR="0093220B">
        <w:t>needs</w:t>
      </w:r>
      <w:r>
        <w:t xml:space="preserve"> to play tour of that place.</w:t>
      </w:r>
    </w:p>
    <w:p w14:paraId="0F208743" w14:textId="77777777" w:rsidR="008251B8" w:rsidRDefault="008251B8" w:rsidP="007F031C">
      <w:pPr>
        <w:pStyle w:val="ListParagraph"/>
      </w:pPr>
    </w:p>
    <w:p w14:paraId="1EC538CB" w14:textId="3E8187F6" w:rsidR="008251B8" w:rsidRDefault="008251B8" w:rsidP="007F031C">
      <w:pPr>
        <w:pStyle w:val="ListParagraph"/>
        <w:numPr>
          <w:ilvl w:val="0"/>
          <w:numId w:val="11"/>
        </w:numPr>
      </w:pPr>
      <w:r>
        <w:t>As soon as user plays tour, AR version of application will open. It will navigate the user. The user can see 3</w:t>
      </w:r>
      <w:r w:rsidR="00687B35">
        <w:t>D</w:t>
      </w:r>
      <w:r>
        <w:t xml:space="preserve"> models of monuments, </w:t>
      </w:r>
      <w:r w:rsidR="0093220B">
        <w:t>descriptions</w:t>
      </w:r>
      <w:r>
        <w:t xml:space="preserve"> of different artifacts/paintings through voice and text.</w:t>
      </w:r>
    </w:p>
    <w:p w14:paraId="4D1ED769" w14:textId="77777777" w:rsidR="008251B8" w:rsidRDefault="008251B8" w:rsidP="007F031C">
      <w:pPr>
        <w:pStyle w:val="ListParagraph"/>
      </w:pPr>
    </w:p>
    <w:p w14:paraId="11322E17" w14:textId="32D10DBA" w:rsidR="008251B8" w:rsidRDefault="008251B8" w:rsidP="007F031C">
      <w:pPr>
        <w:pStyle w:val="ListParagraph"/>
        <w:numPr>
          <w:ilvl w:val="0"/>
          <w:numId w:val="11"/>
        </w:numPr>
      </w:pPr>
      <w:r>
        <w:t xml:space="preserve">There will be unique QR-codes scanning </w:t>
      </w:r>
      <w:r w:rsidR="0093220B">
        <w:t>which</w:t>
      </w:r>
      <w:r>
        <w:t xml:space="preserve"> will open an AR virtual guide. It will narrate the information in </w:t>
      </w:r>
      <w:r w:rsidR="0093220B">
        <w:t>users’</w:t>
      </w:r>
      <w:r>
        <w:t xml:space="preserve"> preferable language.</w:t>
      </w:r>
    </w:p>
    <w:p w14:paraId="7A44DE9D" w14:textId="77777777" w:rsidR="008251B8" w:rsidRDefault="008251B8" w:rsidP="007F031C">
      <w:pPr>
        <w:pStyle w:val="ListParagraph"/>
      </w:pPr>
    </w:p>
    <w:p w14:paraId="14757CE3" w14:textId="7096404B" w:rsidR="008251B8" w:rsidRPr="008251B8" w:rsidRDefault="008251B8" w:rsidP="007F031C">
      <w:pPr>
        <w:pStyle w:val="ListParagraph"/>
        <w:numPr>
          <w:ilvl w:val="0"/>
          <w:numId w:val="11"/>
        </w:numPr>
      </w:pPr>
      <w:r>
        <w:t xml:space="preserve">When the user will point camera </w:t>
      </w:r>
      <w:r w:rsidR="0093220B">
        <w:t>at</w:t>
      </w:r>
      <w:r>
        <w:t xml:space="preserve"> any object/painting it will create 3-D model of that.</w:t>
      </w:r>
    </w:p>
    <w:p w14:paraId="71B74CE8" w14:textId="08557198" w:rsidR="00057580" w:rsidRDefault="00057580">
      <w:pPr>
        <w:spacing w:line="480" w:lineRule="auto"/>
        <w:jc w:val="center"/>
        <w:rPr>
          <w:rFonts w:ascii="Times New Roman" w:eastAsia="Times New Roman" w:hAnsi="Times New Roman" w:cs="Times New Roman"/>
          <w:b/>
          <w:sz w:val="28"/>
          <w:szCs w:val="28"/>
        </w:rPr>
      </w:pPr>
    </w:p>
    <w:p w14:paraId="200E5BB1" w14:textId="5A63B8FC" w:rsidR="00057580" w:rsidRDefault="00057580">
      <w:pPr>
        <w:spacing w:line="480" w:lineRule="auto"/>
        <w:jc w:val="center"/>
        <w:rPr>
          <w:rFonts w:ascii="Times New Roman" w:eastAsia="Times New Roman" w:hAnsi="Times New Roman" w:cs="Times New Roman"/>
          <w:b/>
          <w:sz w:val="28"/>
          <w:szCs w:val="28"/>
        </w:rPr>
      </w:pPr>
    </w:p>
    <w:p w14:paraId="61E04F12" w14:textId="6351F2F0" w:rsidR="00057580" w:rsidRDefault="00057580">
      <w:pPr>
        <w:spacing w:line="480" w:lineRule="auto"/>
        <w:jc w:val="center"/>
        <w:rPr>
          <w:rFonts w:ascii="Times New Roman" w:eastAsia="Times New Roman" w:hAnsi="Times New Roman" w:cs="Times New Roman"/>
          <w:b/>
          <w:sz w:val="28"/>
          <w:szCs w:val="28"/>
        </w:rPr>
      </w:pPr>
    </w:p>
    <w:p w14:paraId="75464119" w14:textId="34352FEC" w:rsidR="00057580" w:rsidRDefault="00057580">
      <w:pPr>
        <w:spacing w:line="480" w:lineRule="auto"/>
        <w:jc w:val="center"/>
        <w:rPr>
          <w:rFonts w:ascii="Times New Roman" w:eastAsia="Times New Roman" w:hAnsi="Times New Roman" w:cs="Times New Roman"/>
          <w:b/>
          <w:sz w:val="28"/>
          <w:szCs w:val="28"/>
        </w:rPr>
      </w:pPr>
    </w:p>
    <w:p w14:paraId="233C5AF0" w14:textId="5D8CBB31" w:rsidR="00057580" w:rsidRDefault="00057580">
      <w:pPr>
        <w:spacing w:line="480" w:lineRule="auto"/>
        <w:jc w:val="center"/>
        <w:rPr>
          <w:rFonts w:ascii="Times New Roman" w:eastAsia="Times New Roman" w:hAnsi="Times New Roman" w:cs="Times New Roman"/>
          <w:b/>
          <w:sz w:val="28"/>
          <w:szCs w:val="28"/>
        </w:rPr>
      </w:pPr>
    </w:p>
    <w:p w14:paraId="5D797098" w14:textId="02D5170F" w:rsidR="00057580" w:rsidRDefault="00057580">
      <w:pPr>
        <w:spacing w:line="480" w:lineRule="auto"/>
        <w:jc w:val="center"/>
        <w:rPr>
          <w:rFonts w:ascii="Times New Roman" w:eastAsia="Times New Roman" w:hAnsi="Times New Roman" w:cs="Times New Roman"/>
          <w:b/>
          <w:sz w:val="28"/>
          <w:szCs w:val="28"/>
        </w:rPr>
      </w:pPr>
    </w:p>
    <w:p w14:paraId="16E15508" w14:textId="77777777" w:rsidR="00057580" w:rsidRDefault="00057580">
      <w:pPr>
        <w:spacing w:line="480" w:lineRule="auto"/>
        <w:jc w:val="center"/>
        <w:rPr>
          <w:rFonts w:ascii="Times New Roman" w:eastAsia="Times New Roman" w:hAnsi="Times New Roman" w:cs="Times New Roman"/>
          <w:b/>
          <w:sz w:val="28"/>
          <w:szCs w:val="28"/>
        </w:rPr>
      </w:pPr>
    </w:p>
    <w:p w14:paraId="5D87D744" w14:textId="77777777" w:rsidR="00057580" w:rsidRDefault="00057580" w:rsidP="00FC5C27">
      <w:pPr>
        <w:spacing w:line="480" w:lineRule="auto"/>
        <w:rPr>
          <w:rFonts w:ascii="Times New Roman" w:eastAsia="Times New Roman" w:hAnsi="Times New Roman" w:cs="Times New Roman"/>
          <w:b/>
          <w:sz w:val="28"/>
          <w:szCs w:val="28"/>
        </w:rPr>
      </w:pPr>
    </w:p>
    <w:p w14:paraId="3F5A30DB" w14:textId="77777777" w:rsidR="00057580" w:rsidRDefault="00057580">
      <w:pPr>
        <w:spacing w:line="480" w:lineRule="auto"/>
        <w:jc w:val="center"/>
        <w:rPr>
          <w:rFonts w:ascii="Times New Roman" w:eastAsia="Times New Roman" w:hAnsi="Times New Roman" w:cs="Times New Roman"/>
          <w:b/>
          <w:sz w:val="28"/>
          <w:szCs w:val="28"/>
        </w:rPr>
      </w:pPr>
    </w:p>
    <w:p w14:paraId="4CA307B7" w14:textId="77777777" w:rsidR="008251B8" w:rsidRDefault="008251B8">
      <w:pPr>
        <w:spacing w:line="480" w:lineRule="auto"/>
        <w:jc w:val="center"/>
        <w:rPr>
          <w:rFonts w:ascii="Times New Roman" w:eastAsia="Times New Roman" w:hAnsi="Times New Roman" w:cs="Times New Roman"/>
          <w:b/>
          <w:sz w:val="28"/>
          <w:szCs w:val="28"/>
        </w:rPr>
      </w:pPr>
    </w:p>
    <w:p w14:paraId="3241BFDF" w14:textId="77777777" w:rsidR="008251B8" w:rsidRDefault="008251B8">
      <w:pPr>
        <w:spacing w:line="480" w:lineRule="auto"/>
        <w:jc w:val="center"/>
        <w:rPr>
          <w:rFonts w:ascii="Times New Roman" w:eastAsia="Times New Roman" w:hAnsi="Times New Roman" w:cs="Times New Roman"/>
          <w:b/>
          <w:sz w:val="28"/>
          <w:szCs w:val="28"/>
        </w:rPr>
      </w:pPr>
    </w:p>
    <w:p w14:paraId="5671AD80" w14:textId="77777777" w:rsidR="008251B8" w:rsidRDefault="008251B8">
      <w:pPr>
        <w:spacing w:line="480" w:lineRule="auto"/>
        <w:jc w:val="center"/>
        <w:rPr>
          <w:rFonts w:ascii="Times New Roman" w:eastAsia="Times New Roman" w:hAnsi="Times New Roman" w:cs="Times New Roman"/>
          <w:b/>
          <w:sz w:val="28"/>
          <w:szCs w:val="28"/>
        </w:rPr>
      </w:pPr>
    </w:p>
    <w:p w14:paraId="021123A5" w14:textId="77777777" w:rsidR="00057580" w:rsidRDefault="00057580">
      <w:pPr>
        <w:spacing w:line="480" w:lineRule="auto"/>
        <w:jc w:val="center"/>
        <w:rPr>
          <w:rFonts w:ascii="Times New Roman" w:eastAsia="Times New Roman" w:hAnsi="Times New Roman" w:cs="Times New Roman"/>
          <w:b/>
          <w:sz w:val="28"/>
          <w:szCs w:val="28"/>
        </w:rPr>
      </w:pPr>
    </w:p>
    <w:p w14:paraId="66911B80" w14:textId="77777777" w:rsidR="00057580" w:rsidRDefault="00057580">
      <w:pPr>
        <w:spacing w:line="480" w:lineRule="auto"/>
        <w:jc w:val="center"/>
        <w:rPr>
          <w:rFonts w:ascii="Times New Roman" w:eastAsia="Times New Roman" w:hAnsi="Times New Roman" w:cs="Times New Roman"/>
          <w:b/>
          <w:sz w:val="28"/>
          <w:szCs w:val="28"/>
        </w:rPr>
      </w:pPr>
    </w:p>
    <w:p w14:paraId="67D8DDEF" w14:textId="77777777" w:rsidR="00057580" w:rsidRDefault="00FF5A5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5C701E7" w14:textId="77777777" w:rsidR="00057580" w:rsidRDefault="00FF5A5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46200D03" w14:textId="3667B845" w:rsidR="00156BB5" w:rsidRDefault="00931548">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 </w:t>
      </w:r>
      <w:r w:rsidR="008251B8" w:rsidRPr="008251B8">
        <w:rPr>
          <w:rFonts w:ascii="Times New Roman" w:eastAsia="Times New Roman" w:hAnsi="Times New Roman" w:cs="Times New Roman"/>
          <w:b/>
          <w:bCs/>
          <w:sz w:val="24"/>
          <w:szCs w:val="24"/>
        </w:rPr>
        <w:t>What have I implemented?</w:t>
      </w:r>
      <w:r w:rsidR="00D00519" w:rsidRPr="00D00519">
        <w:rPr>
          <w:rFonts w:ascii="Times New Roman" w:eastAsia="Times New Roman" w:hAnsi="Times New Roman" w:cs="Times New Roman"/>
          <w:b/>
          <w:bCs/>
          <w:sz w:val="28"/>
          <w:szCs w:val="28"/>
        </w:rPr>
        <w:t xml:space="preserve"> </w:t>
      </w:r>
    </w:p>
    <w:p w14:paraId="59967E90" w14:textId="77777777" w:rsidR="00156BB5" w:rsidRDefault="00156BB5">
      <w:pPr>
        <w:spacing w:line="480" w:lineRule="auto"/>
        <w:jc w:val="both"/>
        <w:rPr>
          <w:rFonts w:ascii="Times New Roman" w:eastAsia="Times New Roman" w:hAnsi="Times New Roman" w:cs="Times New Roman"/>
          <w:b/>
          <w:bCs/>
          <w:sz w:val="28"/>
          <w:szCs w:val="28"/>
        </w:rPr>
      </w:pPr>
    </w:p>
    <w:p w14:paraId="765F79D0" w14:textId="77777777" w:rsidR="00931548" w:rsidRDefault="00156BB5" w:rsidP="00B3093F">
      <w:pPr>
        <w:spacing w:line="360" w:lineRule="auto"/>
        <w:jc w:val="both"/>
        <w:rPr>
          <w:rFonts w:ascii="Times New Roman" w:eastAsia="Times New Roman" w:hAnsi="Times New Roman" w:cs="Times New Roman"/>
          <w:sz w:val="24"/>
          <w:szCs w:val="24"/>
        </w:rPr>
      </w:pPr>
      <w:r w:rsidRPr="00156BB5">
        <w:rPr>
          <w:rFonts w:ascii="Times New Roman" w:eastAsia="Times New Roman" w:hAnsi="Times New Roman" w:cs="Times New Roman"/>
          <w:b/>
          <w:bCs/>
          <w:noProof/>
          <w:sz w:val="28"/>
          <w:szCs w:val="28"/>
        </w:rPr>
        <w:drawing>
          <wp:inline distT="0" distB="0" distL="0" distR="0" wp14:anchorId="4457A0C6" wp14:editId="13BC1D82">
            <wp:extent cx="5791200" cy="3398520"/>
            <wp:effectExtent l="0" t="0" r="0" b="0"/>
            <wp:docPr id="149333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32622" name=""/>
                    <pic:cNvPicPr/>
                  </pic:nvPicPr>
                  <pic:blipFill>
                    <a:blip r:embed="rId20"/>
                    <a:stretch>
                      <a:fillRect/>
                    </a:stretch>
                  </pic:blipFill>
                  <pic:spPr>
                    <a:xfrm>
                      <a:off x="0" y="0"/>
                      <a:ext cx="5791706" cy="3398817"/>
                    </a:xfrm>
                    <a:prstGeom prst="rect">
                      <a:avLst/>
                    </a:prstGeom>
                  </pic:spPr>
                </pic:pic>
              </a:graphicData>
            </a:graphic>
          </wp:inline>
        </w:drawing>
      </w:r>
    </w:p>
    <w:p w14:paraId="481E5AAF" w14:textId="61C95400" w:rsidR="00931548" w:rsidRDefault="00931548" w:rsidP="00931548">
      <w:pPr>
        <w:pBdr>
          <w:top w:val="nil"/>
          <w:left w:val="nil"/>
          <w:bottom w:val="nil"/>
          <w:right w:val="nil"/>
          <w:between w:val="nil"/>
        </w:pBdr>
        <w:spacing w:after="20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Figure </w:t>
      </w:r>
      <w:r w:rsidR="0093220B">
        <w:rPr>
          <w:rFonts w:ascii="Times New Roman" w:eastAsia="Times New Roman" w:hAnsi="Times New Roman" w:cs="Times New Roman"/>
          <w:b/>
          <w:color w:val="000000"/>
          <w:sz w:val="20"/>
          <w:szCs w:val="20"/>
        </w:rPr>
        <w:t>4.1 Rajasthan’s</w:t>
      </w:r>
      <w:r>
        <w:rPr>
          <w:rFonts w:ascii="Times New Roman" w:eastAsia="Times New Roman" w:hAnsi="Times New Roman" w:cs="Times New Roman"/>
          <w:b/>
          <w:color w:val="000000"/>
          <w:sz w:val="20"/>
          <w:szCs w:val="20"/>
        </w:rPr>
        <w:t xml:space="preserve"> App </w:t>
      </w:r>
      <w:r w:rsidR="0093220B">
        <w:rPr>
          <w:rFonts w:ascii="Times New Roman" w:eastAsia="Times New Roman" w:hAnsi="Times New Roman" w:cs="Times New Roman"/>
          <w:b/>
          <w:color w:val="000000"/>
          <w:sz w:val="20"/>
          <w:szCs w:val="20"/>
        </w:rPr>
        <w:t>for</w:t>
      </w:r>
      <w:r>
        <w:rPr>
          <w:rFonts w:ascii="Times New Roman" w:eastAsia="Times New Roman" w:hAnsi="Times New Roman" w:cs="Times New Roman"/>
          <w:b/>
          <w:color w:val="000000"/>
          <w:sz w:val="20"/>
          <w:szCs w:val="20"/>
        </w:rPr>
        <w:t xml:space="preserve"> Various Cultural Sites </w:t>
      </w:r>
    </w:p>
    <w:p w14:paraId="4A43A4F1" w14:textId="5133B7C8" w:rsidR="00B3093F" w:rsidRDefault="00B3093F" w:rsidP="00B3093F">
      <w:pPr>
        <w:spacing w:line="360" w:lineRule="auto"/>
        <w:jc w:val="both"/>
        <w:rPr>
          <w:rFonts w:ascii="Times New Roman" w:eastAsia="Times New Roman" w:hAnsi="Times New Roman" w:cs="Times New Roman"/>
          <w:sz w:val="24"/>
          <w:szCs w:val="24"/>
        </w:rPr>
      </w:pPr>
    </w:p>
    <w:p w14:paraId="272A3CCB" w14:textId="77777777" w:rsidR="00B3093F" w:rsidRDefault="00156BB5" w:rsidP="007F031C">
      <w:pPr>
        <w:pStyle w:val="ListParagraph"/>
        <w:numPr>
          <w:ilvl w:val="0"/>
          <w:numId w:val="12"/>
        </w:numPr>
        <w:spacing w:line="360" w:lineRule="auto"/>
        <w:rPr>
          <w:rFonts w:eastAsia="Times New Roman"/>
        </w:rPr>
      </w:pPr>
      <w:r w:rsidRPr="00B3093F">
        <w:rPr>
          <w:rFonts w:eastAsia="Times New Roman"/>
        </w:rPr>
        <w:t xml:space="preserve">Here the above </w:t>
      </w:r>
      <w:r w:rsidR="00B3093F" w:rsidRPr="00B3093F">
        <w:rPr>
          <w:rFonts w:eastAsia="Times New Roman"/>
        </w:rPr>
        <w:t>Interface for tourism application is implemented in Android Studio with the help of JAVA programming language the images of various Heritage sites are taken from google just to represent various places which can be visited by a tourist in Rajasthan.</w:t>
      </w:r>
    </w:p>
    <w:p w14:paraId="692B3D2B" w14:textId="25892E7F" w:rsidR="008251B8" w:rsidRPr="00B3093F" w:rsidRDefault="00B3093F" w:rsidP="007F031C">
      <w:pPr>
        <w:pStyle w:val="ListParagraph"/>
        <w:numPr>
          <w:ilvl w:val="0"/>
          <w:numId w:val="12"/>
        </w:numPr>
        <w:spacing w:line="360" w:lineRule="auto"/>
        <w:rPr>
          <w:rFonts w:eastAsia="Times New Roman"/>
        </w:rPr>
      </w:pPr>
      <w:r w:rsidRPr="00B3093F">
        <w:rPr>
          <w:rFonts w:eastAsia="Times New Roman"/>
        </w:rPr>
        <w:t xml:space="preserve">I had given three main activities to give basic functionalities in the application. From these, </w:t>
      </w:r>
      <w:r w:rsidR="0093220B" w:rsidRPr="00B3093F">
        <w:rPr>
          <w:rFonts w:eastAsia="Times New Roman"/>
        </w:rPr>
        <w:t>tourists</w:t>
      </w:r>
      <w:r w:rsidRPr="00B3093F">
        <w:rPr>
          <w:rFonts w:eastAsia="Times New Roman"/>
        </w:rPr>
        <w:t xml:space="preserve"> will be able to make their whole plan to visit the various places among Rajasthan and can have a virtual tour of the place using Augmented Reality</w:t>
      </w:r>
      <w:r>
        <w:rPr>
          <w:rFonts w:eastAsia="Times New Roman"/>
        </w:rPr>
        <w:t xml:space="preserve"> </w:t>
      </w:r>
      <w:r w:rsidR="0093220B">
        <w:rPr>
          <w:rFonts w:eastAsia="Times New Roman"/>
        </w:rPr>
        <w:t>by</w:t>
      </w:r>
      <w:r>
        <w:rPr>
          <w:rFonts w:eastAsia="Times New Roman"/>
        </w:rPr>
        <w:t xml:space="preserve"> clicking Play Tour icon.</w:t>
      </w:r>
    </w:p>
    <w:p w14:paraId="096A7A9A" w14:textId="7C1F391B" w:rsidR="00057580" w:rsidRDefault="00156BB5">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156BB5">
        <w:rPr>
          <w:rFonts w:ascii="Times New Roman" w:eastAsia="Times New Roman" w:hAnsi="Times New Roman" w:cs="Times New Roman"/>
          <w:b/>
          <w:noProof/>
          <w:sz w:val="28"/>
          <w:szCs w:val="28"/>
        </w:rPr>
        <w:drawing>
          <wp:inline distT="0" distB="0" distL="0" distR="0" wp14:anchorId="704A60DA" wp14:editId="2483D280">
            <wp:extent cx="3581399" cy="2499360"/>
            <wp:effectExtent l="0" t="0" r="635" b="0"/>
            <wp:docPr id="394013099" name="Picture 1" descr="A tablet with a model of a build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13099" name="Picture 1" descr="A tablet with a model of a building on it&#10;&#10;Description automatically generated"/>
                    <pic:cNvPicPr/>
                  </pic:nvPicPr>
                  <pic:blipFill>
                    <a:blip r:embed="rId21"/>
                    <a:stretch>
                      <a:fillRect/>
                    </a:stretch>
                  </pic:blipFill>
                  <pic:spPr>
                    <a:xfrm>
                      <a:off x="0" y="0"/>
                      <a:ext cx="3587423" cy="2503564"/>
                    </a:xfrm>
                    <a:prstGeom prst="rect">
                      <a:avLst/>
                    </a:prstGeom>
                  </pic:spPr>
                </pic:pic>
              </a:graphicData>
            </a:graphic>
          </wp:inline>
        </w:drawing>
      </w:r>
    </w:p>
    <w:p w14:paraId="4E7142BF" w14:textId="4D933FE5" w:rsidR="00931548" w:rsidRDefault="00931548" w:rsidP="00931548">
      <w:pPr>
        <w:pBdr>
          <w:top w:val="nil"/>
          <w:left w:val="nil"/>
          <w:bottom w:val="nil"/>
          <w:right w:val="nil"/>
          <w:between w:val="nil"/>
        </w:pBdr>
        <w:spacing w:after="20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Figure </w:t>
      </w:r>
      <w:r w:rsidR="0093220B">
        <w:rPr>
          <w:rFonts w:ascii="Times New Roman" w:eastAsia="Times New Roman" w:hAnsi="Times New Roman" w:cs="Times New Roman"/>
          <w:b/>
          <w:color w:val="000000"/>
          <w:sz w:val="20"/>
          <w:szCs w:val="20"/>
        </w:rPr>
        <w:t>4.2 Augmented</w:t>
      </w:r>
      <w:r>
        <w:rPr>
          <w:rFonts w:ascii="Times New Roman" w:eastAsia="Times New Roman" w:hAnsi="Times New Roman" w:cs="Times New Roman"/>
          <w:b/>
          <w:color w:val="000000"/>
          <w:sz w:val="20"/>
          <w:szCs w:val="20"/>
        </w:rPr>
        <w:t xml:space="preserve"> Reality Guide for Tourists  </w:t>
      </w:r>
    </w:p>
    <w:p w14:paraId="26EB3110" w14:textId="77777777" w:rsidR="00931548" w:rsidRPr="00931548" w:rsidRDefault="00931548" w:rsidP="00931548">
      <w:pPr>
        <w:pBdr>
          <w:top w:val="nil"/>
          <w:left w:val="nil"/>
          <w:bottom w:val="nil"/>
          <w:right w:val="nil"/>
          <w:between w:val="nil"/>
        </w:pBdr>
        <w:spacing w:after="200"/>
        <w:jc w:val="center"/>
        <w:rPr>
          <w:rFonts w:ascii="Times New Roman" w:eastAsia="Times New Roman" w:hAnsi="Times New Roman" w:cs="Times New Roman"/>
          <w:b/>
          <w:color w:val="000000"/>
          <w:sz w:val="20"/>
          <w:szCs w:val="20"/>
        </w:rPr>
      </w:pPr>
    </w:p>
    <w:p w14:paraId="3F9A4822" w14:textId="72F4D695" w:rsidR="00156BB5" w:rsidRDefault="00B3093F" w:rsidP="007F031C">
      <w:pPr>
        <w:pStyle w:val="ListParagraph"/>
        <w:numPr>
          <w:ilvl w:val="0"/>
          <w:numId w:val="13"/>
        </w:numPr>
        <w:spacing w:line="360" w:lineRule="auto"/>
        <w:rPr>
          <w:rFonts w:eastAsia="Times New Roman"/>
        </w:rPr>
      </w:pPr>
      <w:r w:rsidRPr="00417C34">
        <w:rPr>
          <w:rFonts w:eastAsia="Times New Roman"/>
        </w:rPr>
        <w:t>Here the above Augmented Reality app which</w:t>
      </w:r>
      <w:r w:rsidR="00417C34" w:rsidRPr="00417C34">
        <w:rPr>
          <w:rFonts w:eastAsia="Times New Roman"/>
        </w:rPr>
        <w:t xml:space="preserve"> displays the model of Taj Mahal is made in Unity Editor along with Vuforia Engine.</w:t>
      </w:r>
    </w:p>
    <w:p w14:paraId="2CC3C5F7" w14:textId="315037EB" w:rsidR="00417C34" w:rsidRDefault="00417C34" w:rsidP="007F031C">
      <w:pPr>
        <w:pStyle w:val="ListParagraph"/>
        <w:numPr>
          <w:ilvl w:val="0"/>
          <w:numId w:val="13"/>
        </w:numPr>
        <w:spacing w:line="360" w:lineRule="auto"/>
        <w:rPr>
          <w:rFonts w:eastAsia="Times New Roman"/>
        </w:rPr>
      </w:pPr>
      <w:r>
        <w:rPr>
          <w:rFonts w:eastAsia="Times New Roman"/>
        </w:rPr>
        <w:t xml:space="preserve">It also used </w:t>
      </w:r>
      <w:r w:rsidR="0093220B">
        <w:rPr>
          <w:rFonts w:eastAsia="Times New Roman"/>
        </w:rPr>
        <w:t>the image</w:t>
      </w:r>
      <w:r>
        <w:rPr>
          <w:rFonts w:eastAsia="Times New Roman"/>
        </w:rPr>
        <w:t xml:space="preserve"> tracking feature of unity to overlay the 3D Model over the displayed image.</w:t>
      </w:r>
    </w:p>
    <w:p w14:paraId="4C06D69F" w14:textId="5E11460B" w:rsidR="00417C34" w:rsidRPr="00417C34" w:rsidRDefault="00417C34" w:rsidP="007F031C">
      <w:pPr>
        <w:pStyle w:val="ListParagraph"/>
        <w:numPr>
          <w:ilvl w:val="0"/>
          <w:numId w:val="13"/>
        </w:numPr>
        <w:spacing w:line="360" w:lineRule="auto"/>
        <w:rPr>
          <w:rFonts w:eastAsia="Times New Roman"/>
        </w:rPr>
      </w:pPr>
      <w:r>
        <w:rPr>
          <w:rFonts w:eastAsia="Times New Roman"/>
        </w:rPr>
        <w:t xml:space="preserve">After Displaying 3D model over the </w:t>
      </w:r>
      <w:r w:rsidR="0093220B">
        <w:rPr>
          <w:rFonts w:eastAsia="Times New Roman"/>
        </w:rPr>
        <w:t>image,</w:t>
      </w:r>
      <w:r>
        <w:rPr>
          <w:rFonts w:eastAsia="Times New Roman"/>
        </w:rPr>
        <w:t xml:space="preserve"> it will also narrate the history of that heritage site and will stop narrating when the image is removed from tracking AR Camera.</w:t>
      </w:r>
    </w:p>
    <w:p w14:paraId="4AF39132" w14:textId="4189F168" w:rsidR="00057580" w:rsidRDefault="00057580">
      <w:pPr>
        <w:spacing w:line="480" w:lineRule="auto"/>
        <w:jc w:val="both"/>
        <w:rPr>
          <w:rFonts w:ascii="Times New Roman" w:eastAsia="Times New Roman" w:hAnsi="Times New Roman" w:cs="Times New Roman"/>
          <w:bCs/>
          <w:sz w:val="24"/>
          <w:szCs w:val="24"/>
        </w:rPr>
      </w:pPr>
    </w:p>
    <w:p w14:paraId="471A3DD9" w14:textId="77777777" w:rsidR="00AC60AD" w:rsidRDefault="00AC60AD">
      <w:pPr>
        <w:spacing w:line="480" w:lineRule="auto"/>
        <w:jc w:val="both"/>
        <w:rPr>
          <w:rFonts w:ascii="Times New Roman" w:eastAsia="Times New Roman" w:hAnsi="Times New Roman" w:cs="Times New Roman"/>
          <w:bCs/>
          <w:sz w:val="24"/>
          <w:szCs w:val="24"/>
        </w:rPr>
      </w:pPr>
    </w:p>
    <w:p w14:paraId="6DF34F3D" w14:textId="77777777" w:rsidR="00AC60AD" w:rsidRDefault="00AC60AD">
      <w:pPr>
        <w:spacing w:line="480" w:lineRule="auto"/>
        <w:jc w:val="both"/>
        <w:rPr>
          <w:rFonts w:ascii="Times New Roman" w:eastAsia="Times New Roman" w:hAnsi="Times New Roman" w:cs="Times New Roman"/>
          <w:bCs/>
          <w:sz w:val="24"/>
          <w:szCs w:val="24"/>
        </w:rPr>
      </w:pPr>
    </w:p>
    <w:p w14:paraId="1EA98143" w14:textId="77777777" w:rsidR="00AC60AD" w:rsidRDefault="00AC60AD">
      <w:pPr>
        <w:spacing w:line="480" w:lineRule="auto"/>
        <w:jc w:val="both"/>
        <w:rPr>
          <w:rFonts w:ascii="Times New Roman" w:eastAsia="Times New Roman" w:hAnsi="Times New Roman" w:cs="Times New Roman"/>
          <w:bCs/>
          <w:sz w:val="24"/>
          <w:szCs w:val="24"/>
        </w:rPr>
      </w:pPr>
    </w:p>
    <w:p w14:paraId="4CB588B9" w14:textId="77777777" w:rsidR="00AC60AD" w:rsidRDefault="00AC60AD">
      <w:pPr>
        <w:spacing w:line="480" w:lineRule="auto"/>
        <w:jc w:val="both"/>
        <w:rPr>
          <w:rFonts w:ascii="Times New Roman" w:eastAsia="Times New Roman" w:hAnsi="Times New Roman" w:cs="Times New Roman"/>
          <w:bCs/>
          <w:sz w:val="24"/>
          <w:szCs w:val="24"/>
        </w:rPr>
      </w:pPr>
    </w:p>
    <w:p w14:paraId="34E7400B" w14:textId="77777777" w:rsidR="00AC60AD" w:rsidRDefault="00AC60AD">
      <w:pPr>
        <w:spacing w:line="480" w:lineRule="auto"/>
        <w:jc w:val="both"/>
        <w:rPr>
          <w:rFonts w:ascii="Times New Roman" w:eastAsia="Times New Roman" w:hAnsi="Times New Roman" w:cs="Times New Roman"/>
          <w:bCs/>
          <w:sz w:val="24"/>
          <w:szCs w:val="24"/>
        </w:rPr>
      </w:pPr>
    </w:p>
    <w:p w14:paraId="18DA54E7" w14:textId="77777777" w:rsidR="00AC60AD" w:rsidRDefault="00AC60AD">
      <w:pPr>
        <w:spacing w:line="480" w:lineRule="auto"/>
        <w:jc w:val="both"/>
        <w:rPr>
          <w:rFonts w:ascii="Times New Roman" w:eastAsia="Times New Roman" w:hAnsi="Times New Roman" w:cs="Times New Roman"/>
          <w:bCs/>
          <w:sz w:val="24"/>
          <w:szCs w:val="24"/>
        </w:rPr>
      </w:pPr>
    </w:p>
    <w:p w14:paraId="60DF1411" w14:textId="77777777" w:rsidR="00AC60AD" w:rsidRDefault="00AC60AD">
      <w:pPr>
        <w:spacing w:line="480" w:lineRule="auto"/>
        <w:jc w:val="both"/>
        <w:rPr>
          <w:rFonts w:ascii="Times New Roman" w:eastAsia="Times New Roman" w:hAnsi="Times New Roman" w:cs="Times New Roman"/>
          <w:bCs/>
          <w:sz w:val="24"/>
          <w:szCs w:val="24"/>
        </w:rPr>
      </w:pPr>
    </w:p>
    <w:p w14:paraId="6AF57099" w14:textId="77777777" w:rsidR="00AC60AD" w:rsidRDefault="00AC60AD">
      <w:pPr>
        <w:spacing w:line="480" w:lineRule="auto"/>
        <w:jc w:val="both"/>
        <w:rPr>
          <w:rFonts w:ascii="Times New Roman" w:eastAsia="Times New Roman" w:hAnsi="Times New Roman" w:cs="Times New Roman"/>
          <w:bCs/>
          <w:sz w:val="24"/>
          <w:szCs w:val="24"/>
        </w:rPr>
      </w:pPr>
    </w:p>
    <w:p w14:paraId="089AD420" w14:textId="7AB6A61C" w:rsidR="00C86F8E" w:rsidRDefault="00C86F8E" w:rsidP="00AC60AD">
      <w:pPr>
        <w:pBdr>
          <w:top w:val="nil"/>
          <w:left w:val="nil"/>
          <w:bottom w:val="nil"/>
          <w:right w:val="nil"/>
          <w:between w:val="nil"/>
        </w:pBdr>
        <w:spacing w:after="200"/>
        <w:rPr>
          <w:rFonts w:ascii="Times New Roman" w:eastAsia="Times New Roman" w:hAnsi="Times New Roman" w:cs="Times New Roman"/>
          <w:bCs/>
          <w:sz w:val="24"/>
          <w:szCs w:val="24"/>
        </w:rPr>
      </w:pPr>
    </w:p>
    <w:p w14:paraId="08190782" w14:textId="77777777" w:rsidR="00AC60AD" w:rsidRPr="009C7493" w:rsidRDefault="00AC60AD" w:rsidP="00AC60AD">
      <w:pPr>
        <w:pBdr>
          <w:top w:val="nil"/>
          <w:left w:val="nil"/>
          <w:bottom w:val="nil"/>
          <w:right w:val="nil"/>
          <w:between w:val="nil"/>
        </w:pBdr>
        <w:spacing w:after="200"/>
        <w:rPr>
          <w:rFonts w:ascii="Times New Roman" w:eastAsia="Times New Roman" w:hAnsi="Times New Roman" w:cs="Times New Roman"/>
          <w:b/>
          <w:color w:val="000000"/>
          <w:sz w:val="20"/>
          <w:szCs w:val="20"/>
        </w:rPr>
      </w:pPr>
    </w:p>
    <w:p w14:paraId="2A2B3DF9" w14:textId="365EE131" w:rsidR="00057580" w:rsidRDefault="00FF5A5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7F53002" w14:textId="77777777" w:rsidR="00057580" w:rsidRDefault="00FF5A5E">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8270678" w14:textId="75B68A32" w:rsidR="00931548" w:rsidRPr="00931548" w:rsidRDefault="00931548" w:rsidP="0093154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 </w:t>
      </w:r>
      <w:r w:rsidR="0093220B">
        <w:rPr>
          <w:rFonts w:ascii="Times New Roman" w:eastAsia="Times New Roman" w:hAnsi="Times New Roman" w:cs="Times New Roman"/>
          <w:b/>
          <w:sz w:val="24"/>
          <w:szCs w:val="24"/>
        </w:rPr>
        <w:t>Conclusion: -</w:t>
      </w:r>
    </w:p>
    <w:p w14:paraId="458BB557" w14:textId="5D3C9BDB" w:rsidR="00057580" w:rsidRDefault="00931548" w:rsidP="007F031C">
      <w:pPr>
        <w:spacing w:line="360" w:lineRule="auto"/>
        <w:jc w:val="both"/>
        <w:rPr>
          <w:rFonts w:ascii="Times New Roman" w:hAnsi="Times New Roman" w:cs="Times New Roman"/>
          <w:color w:val="374151"/>
          <w:sz w:val="24"/>
          <w:szCs w:val="24"/>
        </w:rPr>
      </w:pPr>
      <w:r w:rsidRPr="00931548">
        <w:rPr>
          <w:rFonts w:ascii="Times New Roman" w:hAnsi="Times New Roman" w:cs="Times New Roman"/>
          <w:color w:val="374151"/>
          <w:sz w:val="24"/>
          <w:szCs w:val="24"/>
        </w:rPr>
        <w:t>The proposed Android app aims to provide comprehensive tourism information, including transportation options, festivals, food, and luxury tour packages. Users can create their tour plans within the app. During their visits, they can access a guided tour of each place using augmented reality (AR) technology. The AR version of the app will display 3D models of monuments and provide descriptions of artifacts and paintings through both voice and text. The app will also feature unique QR codes that, when scanned, will activate an AR virtual guide, presenting information in the user's preferred language. Furthermore, pointing the camera at objects or paintings will generate 3D models of the selected items.</w:t>
      </w:r>
    </w:p>
    <w:p w14:paraId="3F7E4BEE" w14:textId="77777777" w:rsidR="00931548" w:rsidRDefault="00931548" w:rsidP="00931548">
      <w:pPr>
        <w:spacing w:line="360" w:lineRule="auto"/>
        <w:rPr>
          <w:rFonts w:ascii="Times New Roman" w:hAnsi="Times New Roman" w:cs="Times New Roman"/>
          <w:color w:val="374151"/>
          <w:sz w:val="24"/>
          <w:szCs w:val="24"/>
        </w:rPr>
      </w:pPr>
    </w:p>
    <w:p w14:paraId="029EC9FD" w14:textId="226E230F" w:rsidR="003658D4" w:rsidRDefault="00931548" w:rsidP="00931548">
      <w:pPr>
        <w:spacing w:line="360" w:lineRule="auto"/>
        <w:rPr>
          <w:rFonts w:ascii="Times New Roman" w:hAnsi="Times New Roman" w:cs="Times New Roman"/>
          <w:b/>
          <w:bCs/>
          <w:color w:val="374151"/>
          <w:sz w:val="24"/>
          <w:szCs w:val="24"/>
        </w:rPr>
      </w:pPr>
      <w:r>
        <w:rPr>
          <w:rFonts w:ascii="Times New Roman" w:hAnsi="Times New Roman" w:cs="Times New Roman"/>
          <w:b/>
          <w:bCs/>
          <w:color w:val="374151"/>
          <w:sz w:val="24"/>
          <w:szCs w:val="24"/>
        </w:rPr>
        <w:t xml:space="preserve">5.2 </w:t>
      </w:r>
      <w:r w:rsidRPr="00931548">
        <w:rPr>
          <w:rFonts w:ascii="Times New Roman" w:hAnsi="Times New Roman" w:cs="Times New Roman"/>
          <w:b/>
          <w:bCs/>
          <w:color w:val="374151"/>
          <w:sz w:val="24"/>
          <w:szCs w:val="24"/>
        </w:rPr>
        <w:t>F</w:t>
      </w:r>
      <w:r>
        <w:rPr>
          <w:rFonts w:ascii="Times New Roman" w:hAnsi="Times New Roman" w:cs="Times New Roman"/>
          <w:b/>
          <w:bCs/>
          <w:color w:val="374151"/>
          <w:sz w:val="24"/>
          <w:szCs w:val="24"/>
        </w:rPr>
        <w:t xml:space="preserve">uture </w:t>
      </w:r>
      <w:r w:rsidR="0093220B">
        <w:rPr>
          <w:rFonts w:ascii="Times New Roman" w:hAnsi="Times New Roman" w:cs="Times New Roman"/>
          <w:b/>
          <w:bCs/>
          <w:color w:val="374151"/>
          <w:sz w:val="24"/>
          <w:szCs w:val="24"/>
        </w:rPr>
        <w:t>Work: -</w:t>
      </w:r>
    </w:p>
    <w:p w14:paraId="7A4BDA7E" w14:textId="77777777" w:rsidR="002762BE" w:rsidRDefault="002762BE" w:rsidP="00931548">
      <w:pPr>
        <w:spacing w:line="360" w:lineRule="auto"/>
        <w:rPr>
          <w:rFonts w:ascii="Times New Roman" w:hAnsi="Times New Roman" w:cs="Times New Roman"/>
          <w:b/>
          <w:bCs/>
          <w:color w:val="374151"/>
          <w:sz w:val="24"/>
          <w:szCs w:val="24"/>
        </w:rPr>
      </w:pPr>
    </w:p>
    <w:p w14:paraId="12E41F85" w14:textId="37EDECDB" w:rsidR="00931548" w:rsidRDefault="00552C29" w:rsidP="00305D72">
      <w:pPr>
        <w:pStyle w:val="ListParagraph"/>
        <w:numPr>
          <w:ilvl w:val="0"/>
          <w:numId w:val="16"/>
        </w:numPr>
        <w:spacing w:line="360" w:lineRule="auto"/>
        <w:rPr>
          <w:color w:val="374151"/>
        </w:rPr>
      </w:pPr>
      <w:r>
        <w:rPr>
          <w:color w:val="374151"/>
        </w:rPr>
        <w:t>T</w:t>
      </w:r>
      <w:r w:rsidRPr="00552C29">
        <w:rPr>
          <w:color w:val="374151"/>
        </w:rPr>
        <w:t>o integrate each Heritage site with the entire AR app. in order for the tourist guide to be available everywhere.</w:t>
      </w:r>
    </w:p>
    <w:p w14:paraId="16964F82" w14:textId="65845FB6" w:rsidR="00552C29" w:rsidRDefault="00552C29" w:rsidP="00305D72">
      <w:pPr>
        <w:pStyle w:val="ListParagraph"/>
        <w:numPr>
          <w:ilvl w:val="0"/>
          <w:numId w:val="16"/>
        </w:numPr>
        <w:spacing w:line="360" w:lineRule="auto"/>
        <w:rPr>
          <w:color w:val="374151"/>
        </w:rPr>
      </w:pPr>
      <w:r>
        <w:rPr>
          <w:color w:val="374151"/>
        </w:rPr>
        <w:t>T</w:t>
      </w:r>
      <w:r w:rsidRPr="00552C29">
        <w:rPr>
          <w:color w:val="374151"/>
        </w:rPr>
        <w:t>o make more 3D models available in applications, as there aren't many of them for heritage sites.</w:t>
      </w:r>
    </w:p>
    <w:p w14:paraId="696D8303" w14:textId="77777777" w:rsidR="00552C29" w:rsidRDefault="00552C29" w:rsidP="00305D72">
      <w:pPr>
        <w:pStyle w:val="ListParagraph"/>
        <w:numPr>
          <w:ilvl w:val="0"/>
          <w:numId w:val="16"/>
        </w:numPr>
        <w:spacing w:line="360" w:lineRule="auto"/>
        <w:rPr>
          <w:color w:val="374151"/>
        </w:rPr>
      </w:pPr>
      <w:r w:rsidRPr="00552C29">
        <w:rPr>
          <w:color w:val="374151"/>
        </w:rPr>
        <w:t>Increase the application's functionality to allow users to see their complete tour itinerary for a certain location.</w:t>
      </w:r>
    </w:p>
    <w:p w14:paraId="3F35A95B" w14:textId="77777777" w:rsidR="00552C29" w:rsidRDefault="00552C29" w:rsidP="00305D72">
      <w:pPr>
        <w:pStyle w:val="ListParagraph"/>
        <w:numPr>
          <w:ilvl w:val="0"/>
          <w:numId w:val="16"/>
        </w:numPr>
        <w:spacing w:line="360" w:lineRule="auto"/>
        <w:rPr>
          <w:color w:val="374151"/>
        </w:rPr>
      </w:pPr>
      <w:r w:rsidRPr="00552C29">
        <w:rPr>
          <w:color w:val="374151"/>
        </w:rPr>
        <w:t>360-degree tours of surrounding restaurants and motels should be added so that users may make their own decisions.</w:t>
      </w:r>
    </w:p>
    <w:p w14:paraId="75A01C19" w14:textId="77777777" w:rsidR="00552C29" w:rsidRDefault="00552C29" w:rsidP="00305D72">
      <w:pPr>
        <w:pStyle w:val="ListParagraph"/>
        <w:numPr>
          <w:ilvl w:val="0"/>
          <w:numId w:val="16"/>
        </w:numPr>
        <w:spacing w:line="360" w:lineRule="auto"/>
        <w:rPr>
          <w:color w:val="374151"/>
        </w:rPr>
      </w:pPr>
      <w:r w:rsidRPr="00552C29">
        <w:rPr>
          <w:color w:val="374151"/>
        </w:rPr>
        <w:t>For better identification of Heritage sites, integrate it with the official tourism website.</w:t>
      </w:r>
    </w:p>
    <w:p w14:paraId="5E2501D0" w14:textId="77777777" w:rsidR="00552C29" w:rsidRDefault="00552C29" w:rsidP="00305D72">
      <w:pPr>
        <w:pStyle w:val="ListParagraph"/>
        <w:numPr>
          <w:ilvl w:val="0"/>
          <w:numId w:val="16"/>
        </w:numPr>
        <w:spacing w:line="360" w:lineRule="auto"/>
        <w:rPr>
          <w:color w:val="374151"/>
        </w:rPr>
      </w:pPr>
      <w:r w:rsidRPr="00552C29">
        <w:rPr>
          <w:color w:val="374151"/>
        </w:rPr>
        <w:t>a complete transaction functionality that enables travelers to find a one-stop solution to all their problems.</w:t>
      </w:r>
    </w:p>
    <w:p w14:paraId="1BB8A918" w14:textId="60B1B79D" w:rsidR="00057580" w:rsidRPr="00552C29" w:rsidRDefault="00552C29" w:rsidP="00305D72">
      <w:pPr>
        <w:pStyle w:val="ListParagraph"/>
        <w:numPr>
          <w:ilvl w:val="0"/>
          <w:numId w:val="16"/>
        </w:numPr>
        <w:spacing w:line="360" w:lineRule="auto"/>
        <w:rPr>
          <w:color w:val="374151"/>
        </w:rPr>
      </w:pPr>
      <w:r w:rsidRPr="00552C29">
        <w:rPr>
          <w:color w:val="374151"/>
        </w:rPr>
        <w:t>Luxury and vehicles from companies should be included so that lodging and transportation do not become</w:t>
      </w:r>
      <w:r>
        <w:rPr>
          <w:color w:val="374151"/>
        </w:rPr>
        <w:t xml:space="preserve"> an issue.</w:t>
      </w:r>
    </w:p>
    <w:p w14:paraId="163BB312" w14:textId="77777777" w:rsidR="00057580" w:rsidRDefault="00057580">
      <w:pPr>
        <w:spacing w:line="480" w:lineRule="auto"/>
        <w:jc w:val="center"/>
        <w:rPr>
          <w:rFonts w:ascii="Times New Roman" w:eastAsia="Times New Roman" w:hAnsi="Times New Roman" w:cs="Times New Roman"/>
          <w:b/>
          <w:sz w:val="32"/>
          <w:szCs w:val="32"/>
        </w:rPr>
      </w:pPr>
    </w:p>
    <w:p w14:paraId="131351C3" w14:textId="309C9E2C" w:rsidR="00057580" w:rsidRDefault="00057580" w:rsidP="00687B35">
      <w:pPr>
        <w:tabs>
          <w:tab w:val="left" w:pos="588"/>
        </w:tabs>
        <w:spacing w:line="480" w:lineRule="auto"/>
        <w:rPr>
          <w:rFonts w:ascii="Times New Roman" w:eastAsia="Times New Roman" w:hAnsi="Times New Roman" w:cs="Times New Roman"/>
          <w:b/>
          <w:sz w:val="32"/>
          <w:szCs w:val="32"/>
        </w:rPr>
      </w:pPr>
    </w:p>
    <w:p w14:paraId="7E3B5FBE" w14:textId="77777777" w:rsidR="00552C29" w:rsidRDefault="00552C29" w:rsidP="00687B35">
      <w:pPr>
        <w:tabs>
          <w:tab w:val="left" w:pos="588"/>
        </w:tabs>
        <w:spacing w:line="480" w:lineRule="auto"/>
        <w:rPr>
          <w:rFonts w:ascii="Times New Roman" w:eastAsia="Times New Roman" w:hAnsi="Times New Roman" w:cs="Times New Roman"/>
          <w:b/>
          <w:sz w:val="32"/>
          <w:szCs w:val="32"/>
        </w:rPr>
      </w:pPr>
    </w:p>
    <w:p w14:paraId="673457D1" w14:textId="77777777" w:rsidR="00057580" w:rsidRDefault="00FF5A5E">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5E19CCAF" w14:textId="4935DFCE" w:rsidR="00057580" w:rsidRDefault="00FF5A5E">
      <w:pPr>
        <w:spacing w:line="360" w:lineRule="auto"/>
        <w:ind w:left="360" w:hanging="360"/>
        <w:jc w:val="both"/>
        <w:rPr>
          <w:rFonts w:ascii="Times New Roman" w:hAnsi="Times New Roman" w:cs="Times New Roman"/>
          <w:b/>
          <w:bCs/>
        </w:rPr>
      </w:pPr>
      <w:r>
        <w:rPr>
          <w:rFonts w:ascii="Times New Roman" w:eastAsia="Times New Roman" w:hAnsi="Times New Roman" w:cs="Times New Roman"/>
        </w:rPr>
        <w:t xml:space="preserve">[1] </w:t>
      </w:r>
      <w:hyperlink r:id="rId22" w:history="1">
        <w:r w:rsidR="00B75C4C">
          <w:rPr>
            <w:rStyle w:val="Hyperlink"/>
          </w:rPr>
          <w:t>What can AR do to bring heritage sites to life? - MuseumNext</w:t>
        </w:r>
      </w:hyperlink>
      <w:r w:rsidR="00B75C4C">
        <w:t xml:space="preserve"> </w:t>
      </w:r>
    </w:p>
    <w:p w14:paraId="27791D8D" w14:textId="32D7BBD3" w:rsidR="00B75C4C" w:rsidRPr="00B75C4C" w:rsidRDefault="00B75C4C">
      <w:pPr>
        <w:spacing w:line="360" w:lineRule="auto"/>
        <w:ind w:left="360" w:hanging="360"/>
        <w:jc w:val="both"/>
        <w:rPr>
          <w:rFonts w:ascii="Times New Roman" w:eastAsia="Times New Roman" w:hAnsi="Times New Roman" w:cs="Times New Roman"/>
          <w:b/>
          <w:bCs/>
        </w:rPr>
      </w:pPr>
      <w:r>
        <w:rPr>
          <w:rFonts w:ascii="Times New Roman" w:hAnsi="Times New Roman" w:cs="Times New Roman"/>
        </w:rPr>
        <w:t>[2]</w:t>
      </w:r>
      <w:r w:rsidRPr="00B75C4C">
        <w:t xml:space="preserve"> </w:t>
      </w:r>
      <w:hyperlink r:id="rId23" w:history="1">
        <w:r>
          <w:rPr>
            <w:rStyle w:val="Hyperlink"/>
          </w:rPr>
          <w:t>Augmented Reality – The Past, The Present and The Future | IxDF (interaction-design.org)</w:t>
        </w:r>
      </w:hyperlink>
      <w:r>
        <w:t xml:space="preserve"> </w:t>
      </w:r>
    </w:p>
    <w:p w14:paraId="1ECE34A9" w14:textId="194D6D43" w:rsidR="00057580" w:rsidRDefault="00FF5A5E">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w:t>
      </w:r>
      <w:r w:rsidR="00B75C4C">
        <w:rPr>
          <w:rFonts w:ascii="Times New Roman" w:eastAsia="Times New Roman" w:hAnsi="Times New Roman" w:cs="Times New Roman"/>
        </w:rPr>
        <w:t>3</w:t>
      </w:r>
      <w:r>
        <w:rPr>
          <w:rFonts w:ascii="Times New Roman" w:eastAsia="Times New Roman" w:hAnsi="Times New Roman" w:cs="Times New Roman"/>
        </w:rPr>
        <w:t xml:space="preserve">] </w:t>
      </w:r>
      <w:hyperlink r:id="rId24" w:history="1">
        <w:r w:rsidR="00225DE3">
          <w:rPr>
            <w:rStyle w:val="Hyperlink"/>
          </w:rPr>
          <w:t>(645) Vuforia Unity Tutorial - Image Targets #2 - YouTube</w:t>
        </w:r>
      </w:hyperlink>
      <w:r w:rsidR="00225DE3">
        <w:t xml:space="preserve">  </w:t>
      </w:r>
    </w:p>
    <w:p w14:paraId="67C6FE20" w14:textId="4A65747D" w:rsidR="00057580" w:rsidRDefault="00FF5A5E">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w:t>
      </w:r>
      <w:r w:rsidR="00B75C4C">
        <w:rPr>
          <w:rFonts w:ascii="Times New Roman" w:eastAsia="Times New Roman" w:hAnsi="Times New Roman" w:cs="Times New Roman"/>
        </w:rPr>
        <w:t>4</w:t>
      </w:r>
      <w:r>
        <w:rPr>
          <w:rFonts w:ascii="Times New Roman" w:eastAsia="Times New Roman" w:hAnsi="Times New Roman" w:cs="Times New Roman"/>
        </w:rPr>
        <w:t>]</w:t>
      </w:r>
      <w:hyperlink r:id="rId25" w:history="1">
        <w:r w:rsidR="00225DE3" w:rsidRPr="00404CBB">
          <w:rPr>
            <w:rStyle w:val="Hyperlink"/>
            <w:rFonts w:ascii="Times New Roman" w:eastAsia="Times New Roman" w:hAnsi="Times New Roman" w:cs="Times New Roman"/>
          </w:rPr>
          <w:t>https://www.google.com/url?sa=t&amp;source=web&amp;rct=j&amp;url=https://free3d.com/3dmodels/ar&amp;ved=2ahUKEwjZ1e_omAhUObmwGHboACfkQFnoECBMQAQ&amp;usg=AOvVaw0oShfOrmV6v5zhndYnL_UX</w:t>
        </w:r>
      </w:hyperlink>
      <w:r w:rsidR="00225DE3">
        <w:rPr>
          <w:rFonts w:ascii="Times New Roman" w:eastAsia="Times New Roman" w:hAnsi="Times New Roman" w:cs="Times New Roman"/>
        </w:rPr>
        <w:t xml:space="preserve">  </w:t>
      </w:r>
    </w:p>
    <w:p w14:paraId="580FFD72" w14:textId="3132AE63" w:rsidR="00057580" w:rsidRDefault="00FF5A5E">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w:t>
      </w:r>
      <w:r w:rsidR="00B75C4C">
        <w:rPr>
          <w:rFonts w:ascii="Times New Roman" w:eastAsia="Times New Roman" w:hAnsi="Times New Roman" w:cs="Times New Roman"/>
        </w:rPr>
        <w:t>5</w:t>
      </w:r>
      <w:r>
        <w:rPr>
          <w:rFonts w:ascii="Times New Roman" w:eastAsia="Times New Roman" w:hAnsi="Times New Roman" w:cs="Times New Roman"/>
        </w:rPr>
        <w:t>]</w:t>
      </w:r>
      <w:r>
        <w:rPr>
          <w:rFonts w:ascii="Times New Roman" w:eastAsia="Times New Roman" w:hAnsi="Times New Roman" w:cs="Times New Roman"/>
          <w:b/>
        </w:rPr>
        <w:t xml:space="preserve"> </w:t>
      </w:r>
      <w:hyperlink r:id="rId26" w:history="1">
        <w:r w:rsidR="00225DE3">
          <w:rPr>
            <w:rStyle w:val="Hyperlink"/>
          </w:rPr>
          <w:t>Basics of Augmented Reality - GeeksforGeeks</w:t>
        </w:r>
      </w:hyperlink>
      <w:r w:rsidR="00225DE3">
        <w:t xml:space="preserve"> </w:t>
      </w:r>
    </w:p>
    <w:p w14:paraId="787AE6DC" w14:textId="77777777" w:rsidR="00057580" w:rsidRDefault="00057580">
      <w:pPr>
        <w:spacing w:line="360" w:lineRule="auto"/>
        <w:ind w:left="360" w:hanging="360"/>
        <w:jc w:val="both"/>
        <w:rPr>
          <w:rFonts w:ascii="Times New Roman" w:eastAsia="Times New Roman" w:hAnsi="Times New Roman" w:cs="Times New Roman"/>
        </w:rPr>
      </w:pPr>
    </w:p>
    <w:p w14:paraId="1DF78E12" w14:textId="77777777" w:rsidR="00057580" w:rsidRDefault="00057580">
      <w:pPr>
        <w:spacing w:line="360" w:lineRule="auto"/>
        <w:ind w:left="360" w:hanging="360"/>
        <w:jc w:val="both"/>
        <w:rPr>
          <w:rFonts w:ascii="Times New Roman" w:eastAsia="Times New Roman" w:hAnsi="Times New Roman" w:cs="Times New Roman"/>
          <w:sz w:val="24"/>
          <w:szCs w:val="24"/>
        </w:rPr>
      </w:pPr>
    </w:p>
    <w:p w14:paraId="3D11FDAA" w14:textId="77777777" w:rsidR="00057580" w:rsidRDefault="00057580">
      <w:pPr>
        <w:spacing w:line="360" w:lineRule="auto"/>
        <w:jc w:val="both"/>
      </w:pPr>
    </w:p>
    <w:p w14:paraId="763D3447" w14:textId="77777777" w:rsidR="00057580" w:rsidRDefault="00057580">
      <w:pPr>
        <w:spacing w:line="360" w:lineRule="auto"/>
        <w:ind w:left="446" w:hanging="446"/>
        <w:jc w:val="both"/>
        <w:rPr>
          <w:rFonts w:ascii="Times New Roman" w:eastAsia="Times New Roman" w:hAnsi="Times New Roman" w:cs="Times New Roman"/>
          <w:sz w:val="24"/>
          <w:szCs w:val="24"/>
          <w:highlight w:val="white"/>
        </w:rPr>
      </w:pPr>
    </w:p>
    <w:p w14:paraId="250B799C" w14:textId="77777777" w:rsidR="00057580" w:rsidRDefault="00057580">
      <w:pPr>
        <w:spacing w:line="480" w:lineRule="auto"/>
        <w:jc w:val="both"/>
        <w:rPr>
          <w:rFonts w:ascii="Times New Roman" w:eastAsia="Times New Roman" w:hAnsi="Times New Roman" w:cs="Times New Roman"/>
          <w:b/>
          <w:sz w:val="28"/>
          <w:szCs w:val="28"/>
        </w:rPr>
      </w:pPr>
    </w:p>
    <w:p w14:paraId="44452C37" w14:textId="77777777" w:rsidR="00057580" w:rsidRDefault="00057580">
      <w:pPr>
        <w:spacing w:line="480" w:lineRule="auto"/>
        <w:jc w:val="both"/>
        <w:rPr>
          <w:rFonts w:ascii="Bookman Old Style" w:eastAsia="Bookman Old Style" w:hAnsi="Bookman Old Style" w:cs="Bookman Old Style"/>
          <w:sz w:val="32"/>
          <w:szCs w:val="32"/>
        </w:rPr>
      </w:pPr>
    </w:p>
    <w:sectPr w:rsidR="00057580">
      <w:foot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D368" w14:textId="77777777" w:rsidR="001C212B" w:rsidRDefault="001C212B">
      <w:r>
        <w:separator/>
      </w:r>
    </w:p>
  </w:endnote>
  <w:endnote w:type="continuationSeparator" w:id="0">
    <w:p w14:paraId="7CA09A01" w14:textId="77777777" w:rsidR="001C212B" w:rsidRDefault="001C2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Gilroy W05 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E461" w14:textId="77777777" w:rsidR="00057580" w:rsidRDefault="00057580">
    <w:pPr>
      <w:pBdr>
        <w:top w:val="nil"/>
        <w:left w:val="nil"/>
        <w:bottom w:val="nil"/>
        <w:right w:val="nil"/>
        <w:between w:val="nil"/>
      </w:pBdr>
      <w:jc w:val="center"/>
      <w:rPr>
        <w:color w:val="000000"/>
      </w:rPr>
    </w:pPr>
  </w:p>
  <w:p w14:paraId="47BB046D" w14:textId="77777777" w:rsidR="00057580" w:rsidRDefault="0005758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087E" w14:textId="158C544F" w:rsidR="00057580" w:rsidRDefault="00FF5A5E">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FA6ECA">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23479E38" w14:textId="77777777" w:rsidR="00057580" w:rsidRDefault="0005758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720E7" w14:textId="77777777" w:rsidR="001C212B" w:rsidRDefault="001C212B">
      <w:r>
        <w:separator/>
      </w:r>
    </w:p>
  </w:footnote>
  <w:footnote w:type="continuationSeparator" w:id="0">
    <w:p w14:paraId="52289E80" w14:textId="77777777" w:rsidR="001C212B" w:rsidRDefault="001C2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964"/>
    <w:multiLevelType w:val="hybridMultilevel"/>
    <w:tmpl w:val="704460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D23C33"/>
    <w:multiLevelType w:val="hybridMultilevel"/>
    <w:tmpl w:val="4E1C0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A3279"/>
    <w:multiLevelType w:val="hybridMultilevel"/>
    <w:tmpl w:val="1DD85F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CC64204"/>
    <w:multiLevelType w:val="hybridMultilevel"/>
    <w:tmpl w:val="D04A4572"/>
    <w:lvl w:ilvl="0" w:tplc="A3461D0E">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7476A"/>
    <w:multiLevelType w:val="hybridMultilevel"/>
    <w:tmpl w:val="C7AA410E"/>
    <w:lvl w:ilvl="0" w:tplc="A3461D0E">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D346DB"/>
    <w:multiLevelType w:val="hybridMultilevel"/>
    <w:tmpl w:val="26DADA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1655DF"/>
    <w:multiLevelType w:val="multilevel"/>
    <w:tmpl w:val="273C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937DC4"/>
    <w:multiLevelType w:val="hybridMultilevel"/>
    <w:tmpl w:val="3E70BC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E495E41"/>
    <w:multiLevelType w:val="multilevel"/>
    <w:tmpl w:val="78B42F5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15:restartNumberingAfterBreak="0">
    <w:nsid w:val="30283BE2"/>
    <w:multiLevelType w:val="hybridMultilevel"/>
    <w:tmpl w:val="2B1E7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FE354E"/>
    <w:multiLevelType w:val="hybridMultilevel"/>
    <w:tmpl w:val="4E661B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3B712F3"/>
    <w:multiLevelType w:val="multilevel"/>
    <w:tmpl w:val="7E808B9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4679657E"/>
    <w:multiLevelType w:val="hybridMultilevel"/>
    <w:tmpl w:val="67580818"/>
    <w:lvl w:ilvl="0" w:tplc="E97006B0">
      <w:start w:val="1"/>
      <w:numFmt w:val="decimal"/>
      <w:lvlText w:val="%1."/>
      <w:lvlJc w:val="left"/>
      <w:pPr>
        <w:ind w:left="1140" w:hanging="360"/>
      </w:pPr>
      <w:rPr>
        <w:b w:val="0"/>
        <w:bCs w:val="0"/>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3" w15:restartNumberingAfterBreak="0">
    <w:nsid w:val="4E833C17"/>
    <w:multiLevelType w:val="hybridMultilevel"/>
    <w:tmpl w:val="CB10B6C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8E72E1"/>
    <w:multiLevelType w:val="hybridMultilevel"/>
    <w:tmpl w:val="C400DB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CFC0965"/>
    <w:multiLevelType w:val="hybridMultilevel"/>
    <w:tmpl w:val="1EBC60E0"/>
    <w:lvl w:ilvl="0" w:tplc="A3461D0E">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457917"/>
    <w:multiLevelType w:val="hybridMultilevel"/>
    <w:tmpl w:val="9482DC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1A5557C"/>
    <w:multiLevelType w:val="hybridMultilevel"/>
    <w:tmpl w:val="1A1E5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EA0F51"/>
    <w:multiLevelType w:val="hybridMultilevel"/>
    <w:tmpl w:val="7938E9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53317BD"/>
    <w:multiLevelType w:val="hybridMultilevel"/>
    <w:tmpl w:val="E1FE5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286D55"/>
    <w:multiLevelType w:val="hybridMultilevel"/>
    <w:tmpl w:val="24E82C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4022C9"/>
    <w:multiLevelType w:val="hybridMultilevel"/>
    <w:tmpl w:val="4A5C24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CAF3A2F"/>
    <w:multiLevelType w:val="hybridMultilevel"/>
    <w:tmpl w:val="DA06C0F4"/>
    <w:lvl w:ilvl="0" w:tplc="DD12A28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C127B1"/>
    <w:multiLevelType w:val="hybridMultilevel"/>
    <w:tmpl w:val="6A2A5EE6"/>
    <w:lvl w:ilvl="0" w:tplc="F0A0BE2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2B7812"/>
    <w:multiLevelType w:val="hybridMultilevel"/>
    <w:tmpl w:val="B13CE87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4860E62"/>
    <w:multiLevelType w:val="hybridMultilevel"/>
    <w:tmpl w:val="F7E265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8095064">
    <w:abstractNumId w:val="8"/>
  </w:num>
  <w:num w:numId="2" w16cid:durableId="1173834136">
    <w:abstractNumId w:val="1"/>
  </w:num>
  <w:num w:numId="3" w16cid:durableId="1754426701">
    <w:abstractNumId w:val="17"/>
  </w:num>
  <w:num w:numId="4" w16cid:durableId="623852771">
    <w:abstractNumId w:val="6"/>
  </w:num>
  <w:num w:numId="5" w16cid:durableId="67190067">
    <w:abstractNumId w:val="25"/>
  </w:num>
  <w:num w:numId="6" w16cid:durableId="2018145608">
    <w:abstractNumId w:val="7"/>
  </w:num>
  <w:num w:numId="7" w16cid:durableId="2076780111">
    <w:abstractNumId w:val="14"/>
  </w:num>
  <w:num w:numId="8" w16cid:durableId="941298608">
    <w:abstractNumId w:val="2"/>
  </w:num>
  <w:num w:numId="9" w16cid:durableId="1734768944">
    <w:abstractNumId w:val="0"/>
  </w:num>
  <w:num w:numId="10" w16cid:durableId="1813673782">
    <w:abstractNumId w:val="9"/>
  </w:num>
  <w:num w:numId="11" w16cid:durableId="135218531">
    <w:abstractNumId w:val="5"/>
  </w:num>
  <w:num w:numId="12" w16cid:durableId="556819956">
    <w:abstractNumId w:val="3"/>
  </w:num>
  <w:num w:numId="13" w16cid:durableId="914128451">
    <w:abstractNumId w:val="4"/>
  </w:num>
  <w:num w:numId="14" w16cid:durableId="828641049">
    <w:abstractNumId w:val="22"/>
  </w:num>
  <w:num w:numId="15" w16cid:durableId="1276524740">
    <w:abstractNumId w:val="20"/>
  </w:num>
  <w:num w:numId="16" w16cid:durableId="816730663">
    <w:abstractNumId w:val="21"/>
  </w:num>
  <w:num w:numId="17" w16cid:durableId="1672175836">
    <w:abstractNumId w:val="11"/>
  </w:num>
  <w:num w:numId="18" w16cid:durableId="1427965529">
    <w:abstractNumId w:val="12"/>
  </w:num>
  <w:num w:numId="19" w16cid:durableId="453406349">
    <w:abstractNumId w:val="19"/>
  </w:num>
  <w:num w:numId="20" w16cid:durableId="2017075237">
    <w:abstractNumId w:val="13"/>
  </w:num>
  <w:num w:numId="21" w16cid:durableId="1225220552">
    <w:abstractNumId w:val="23"/>
  </w:num>
  <w:num w:numId="22" w16cid:durableId="1969506194">
    <w:abstractNumId w:val="16"/>
  </w:num>
  <w:num w:numId="23" w16cid:durableId="443502762">
    <w:abstractNumId w:val="24"/>
  </w:num>
  <w:num w:numId="24" w16cid:durableId="1337804639">
    <w:abstractNumId w:val="10"/>
  </w:num>
  <w:num w:numId="25" w16cid:durableId="1557201695">
    <w:abstractNumId w:val="18"/>
  </w:num>
  <w:num w:numId="26" w16cid:durableId="3368093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580"/>
    <w:rsid w:val="00002B11"/>
    <w:rsid w:val="00057580"/>
    <w:rsid w:val="0009434A"/>
    <w:rsid w:val="0011068E"/>
    <w:rsid w:val="00156BB5"/>
    <w:rsid w:val="001C212B"/>
    <w:rsid w:val="001D7AAA"/>
    <w:rsid w:val="00225DE3"/>
    <w:rsid w:val="002762BE"/>
    <w:rsid w:val="00290B7C"/>
    <w:rsid w:val="00297C2C"/>
    <w:rsid w:val="002C4DB1"/>
    <w:rsid w:val="002F0902"/>
    <w:rsid w:val="00305D72"/>
    <w:rsid w:val="0032642D"/>
    <w:rsid w:val="0033523B"/>
    <w:rsid w:val="003503B7"/>
    <w:rsid w:val="0036277B"/>
    <w:rsid w:val="003658D4"/>
    <w:rsid w:val="003852CE"/>
    <w:rsid w:val="003853B7"/>
    <w:rsid w:val="0038566E"/>
    <w:rsid w:val="00402F17"/>
    <w:rsid w:val="00416DD8"/>
    <w:rsid w:val="00417C34"/>
    <w:rsid w:val="00487CB6"/>
    <w:rsid w:val="00552C29"/>
    <w:rsid w:val="00585058"/>
    <w:rsid w:val="005E3035"/>
    <w:rsid w:val="00664156"/>
    <w:rsid w:val="00687B35"/>
    <w:rsid w:val="006A7C10"/>
    <w:rsid w:val="006B49C7"/>
    <w:rsid w:val="006D60BE"/>
    <w:rsid w:val="00745BFD"/>
    <w:rsid w:val="007F031C"/>
    <w:rsid w:val="008251B8"/>
    <w:rsid w:val="008A3D04"/>
    <w:rsid w:val="008A63F3"/>
    <w:rsid w:val="008D7AFF"/>
    <w:rsid w:val="00912476"/>
    <w:rsid w:val="00931548"/>
    <w:rsid w:val="0093220B"/>
    <w:rsid w:val="009670E4"/>
    <w:rsid w:val="009C7493"/>
    <w:rsid w:val="009D3AD5"/>
    <w:rsid w:val="009F12FD"/>
    <w:rsid w:val="00A15EA7"/>
    <w:rsid w:val="00A464C3"/>
    <w:rsid w:val="00AC60AD"/>
    <w:rsid w:val="00AF663C"/>
    <w:rsid w:val="00B03F05"/>
    <w:rsid w:val="00B0742E"/>
    <w:rsid w:val="00B10300"/>
    <w:rsid w:val="00B3093F"/>
    <w:rsid w:val="00B75C4C"/>
    <w:rsid w:val="00B76582"/>
    <w:rsid w:val="00C61A0B"/>
    <w:rsid w:val="00C7013D"/>
    <w:rsid w:val="00C852B3"/>
    <w:rsid w:val="00C86F8E"/>
    <w:rsid w:val="00CC7903"/>
    <w:rsid w:val="00CE7D20"/>
    <w:rsid w:val="00D00519"/>
    <w:rsid w:val="00D56FBB"/>
    <w:rsid w:val="00D81178"/>
    <w:rsid w:val="00E1704C"/>
    <w:rsid w:val="00E507AB"/>
    <w:rsid w:val="00E90F48"/>
    <w:rsid w:val="00F04A86"/>
    <w:rsid w:val="00F82174"/>
    <w:rsid w:val="00F90B03"/>
    <w:rsid w:val="00FA6ECA"/>
    <w:rsid w:val="00FB58A6"/>
    <w:rsid w:val="00FC5711"/>
    <w:rsid w:val="00FC5C27"/>
    <w:rsid w:val="00FE4141"/>
    <w:rsid w:val="00FF5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EE1C"/>
  <w15:docId w15:val="{0227AC36-2C6E-4183-B040-E5B78775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AF663C"/>
    <w:pPr>
      <w:spacing w:before="100" w:beforeAutospacing="1" w:after="100" w:afterAutospacing="1"/>
    </w:pPr>
    <w:rPr>
      <w:rFonts w:ascii="Times New Roman" w:eastAsia="Times New Roman" w:hAnsi="Times New Roman" w:cs="Times New Roman"/>
      <w:sz w:val="24"/>
      <w:szCs w:val="24"/>
      <w:lang w:val="en-IN"/>
    </w:rPr>
  </w:style>
  <w:style w:type="paragraph" w:customStyle="1" w:styleId="nitro-offscreen">
    <w:name w:val="nitro-offscreen"/>
    <w:basedOn w:val="Normal"/>
    <w:rsid w:val="00C61A0B"/>
    <w:pPr>
      <w:spacing w:before="100" w:beforeAutospacing="1" w:after="100" w:afterAutospacing="1"/>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225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16874">
      <w:bodyDiv w:val="1"/>
      <w:marLeft w:val="0"/>
      <w:marRight w:val="0"/>
      <w:marTop w:val="0"/>
      <w:marBottom w:val="0"/>
      <w:divBdr>
        <w:top w:val="none" w:sz="0" w:space="0" w:color="auto"/>
        <w:left w:val="none" w:sz="0" w:space="0" w:color="auto"/>
        <w:bottom w:val="none" w:sz="0" w:space="0" w:color="auto"/>
        <w:right w:val="none" w:sz="0" w:space="0" w:color="auto"/>
      </w:divBdr>
    </w:div>
    <w:div w:id="526259220">
      <w:bodyDiv w:val="1"/>
      <w:marLeft w:val="0"/>
      <w:marRight w:val="0"/>
      <w:marTop w:val="0"/>
      <w:marBottom w:val="0"/>
      <w:divBdr>
        <w:top w:val="none" w:sz="0" w:space="0" w:color="auto"/>
        <w:left w:val="none" w:sz="0" w:space="0" w:color="auto"/>
        <w:bottom w:val="none" w:sz="0" w:space="0" w:color="auto"/>
        <w:right w:val="none" w:sz="0" w:space="0" w:color="auto"/>
      </w:divBdr>
    </w:div>
    <w:div w:id="963190878">
      <w:bodyDiv w:val="1"/>
      <w:marLeft w:val="0"/>
      <w:marRight w:val="0"/>
      <w:marTop w:val="0"/>
      <w:marBottom w:val="0"/>
      <w:divBdr>
        <w:top w:val="none" w:sz="0" w:space="0" w:color="auto"/>
        <w:left w:val="none" w:sz="0" w:space="0" w:color="auto"/>
        <w:bottom w:val="none" w:sz="0" w:space="0" w:color="auto"/>
        <w:right w:val="none" w:sz="0" w:space="0" w:color="auto"/>
      </w:divBdr>
    </w:div>
    <w:div w:id="1177430122">
      <w:bodyDiv w:val="1"/>
      <w:marLeft w:val="0"/>
      <w:marRight w:val="0"/>
      <w:marTop w:val="0"/>
      <w:marBottom w:val="0"/>
      <w:divBdr>
        <w:top w:val="none" w:sz="0" w:space="0" w:color="auto"/>
        <w:left w:val="none" w:sz="0" w:space="0" w:color="auto"/>
        <w:bottom w:val="none" w:sz="0" w:space="0" w:color="auto"/>
        <w:right w:val="none" w:sz="0" w:space="0" w:color="auto"/>
      </w:divBdr>
    </w:div>
    <w:div w:id="1486893481">
      <w:bodyDiv w:val="1"/>
      <w:marLeft w:val="0"/>
      <w:marRight w:val="0"/>
      <w:marTop w:val="0"/>
      <w:marBottom w:val="0"/>
      <w:divBdr>
        <w:top w:val="none" w:sz="0" w:space="0" w:color="auto"/>
        <w:left w:val="none" w:sz="0" w:space="0" w:color="auto"/>
        <w:bottom w:val="none" w:sz="0" w:space="0" w:color="auto"/>
        <w:right w:val="none" w:sz="0" w:space="0" w:color="auto"/>
      </w:divBdr>
    </w:div>
    <w:div w:id="1530874901">
      <w:bodyDiv w:val="1"/>
      <w:marLeft w:val="0"/>
      <w:marRight w:val="0"/>
      <w:marTop w:val="0"/>
      <w:marBottom w:val="0"/>
      <w:divBdr>
        <w:top w:val="none" w:sz="0" w:space="0" w:color="auto"/>
        <w:left w:val="none" w:sz="0" w:space="0" w:color="auto"/>
        <w:bottom w:val="none" w:sz="0" w:space="0" w:color="auto"/>
        <w:right w:val="none" w:sz="0" w:space="0" w:color="auto"/>
      </w:divBdr>
    </w:div>
    <w:div w:id="1750233602">
      <w:bodyDiv w:val="1"/>
      <w:marLeft w:val="0"/>
      <w:marRight w:val="0"/>
      <w:marTop w:val="0"/>
      <w:marBottom w:val="0"/>
      <w:divBdr>
        <w:top w:val="none" w:sz="0" w:space="0" w:color="auto"/>
        <w:left w:val="none" w:sz="0" w:space="0" w:color="auto"/>
        <w:bottom w:val="none" w:sz="0" w:space="0" w:color="auto"/>
        <w:right w:val="none" w:sz="0" w:space="0" w:color="auto"/>
      </w:divBdr>
    </w:div>
    <w:div w:id="1764761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jpg"/><Relationship Id="rId26" Type="http://schemas.openxmlformats.org/officeDocument/2006/relationships/hyperlink" Target="https://www.geeksforgeeks.org/basics-augmented-reality/"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youtube.com/embed/pWh0LbiQVhk?feature=oembed" TargetMode="External"/><Relationship Id="rId25" Type="http://schemas.openxmlformats.org/officeDocument/2006/relationships/hyperlink" Target="https://www.google.com/url?sa=t&amp;source=web&amp;rct=j&amp;url=https://free3d.com/3dmodels/ar&amp;ved=2ahUKEwjZ1e_omAhUObmwGHboACfkQFnoECBMQAQ&amp;usg=AOvVaw0oShfOrmV6v5zhndYnL_UX"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bF0oxgtt6A" TargetMode="External"/><Relationship Id="rId5" Type="http://schemas.openxmlformats.org/officeDocument/2006/relationships/settings" Target="settings.xml"/><Relationship Id="rId15" Type="http://schemas.openxmlformats.org/officeDocument/2006/relationships/hyperlink" Target="https://www.youtube.com/embed/OMv92DpcgfI?feature=oembed" TargetMode="External"/><Relationship Id="rId23" Type="http://schemas.openxmlformats.org/officeDocument/2006/relationships/hyperlink" Target="https://www.interaction-design.org/literature/article/augmented-reality-the-past-the-present-and-the-futur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eg"/><Relationship Id="rId22" Type="http://schemas.openxmlformats.org/officeDocument/2006/relationships/hyperlink" Target="https://www.museumnext.com/article/what-can-ar-do-to-bring-heritage-sites-to-life/"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8A140B-BAB4-4EA6-823A-7817057C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14</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Harshit Dutt Tyagi</cp:lastModifiedBy>
  <cp:revision>138</cp:revision>
  <dcterms:created xsi:type="dcterms:W3CDTF">2022-09-19T06:18:00Z</dcterms:created>
  <dcterms:modified xsi:type="dcterms:W3CDTF">2023-07-20T07:37:00Z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